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C591" w14:textId="1D2DB520" w:rsidR="00340C75" w:rsidRDefault="00505245" w:rsidP="006C34C9">
      <w:pPr>
        <w:spacing w:before="0"/>
        <w:rPr>
          <w:sz w:val="22"/>
          <w:szCs w:val="14"/>
        </w:rPr>
      </w:pPr>
      <w:r>
        <w:rPr>
          <w:noProof/>
        </w:rPr>
        <w:drawing>
          <wp:anchor distT="0" distB="0" distL="114300" distR="114300" simplePos="0" relativeHeight="251673600" behindDoc="1" locked="0" layoutInCell="1" allowOverlap="1" wp14:anchorId="7D8A4019" wp14:editId="2C03077D">
            <wp:simplePos x="0" y="0"/>
            <wp:positionH relativeFrom="margin">
              <wp:align>left</wp:align>
            </wp:positionH>
            <wp:positionV relativeFrom="paragraph">
              <wp:posOffset>-378373</wp:posOffset>
            </wp:positionV>
            <wp:extent cx="3411855" cy="1090866"/>
            <wp:effectExtent l="0" t="0" r="0" b="0"/>
            <wp:wrapNone/>
            <wp:docPr id="14" name="Picture 14" descr="The Universit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Jordan"/>
                    <pic:cNvPicPr>
                      <a:picLocks noChangeAspect="1" noChangeArrowheads="1"/>
                    </pic:cNvPicPr>
                  </pic:nvPicPr>
                  <pic:blipFill rotWithShape="1">
                    <a:blip r:embed="rId11">
                      <a:extLst>
                        <a:ext uri="{28A0092B-C50C-407E-A947-70E740481C1C}">
                          <a14:useLocalDpi xmlns:a14="http://schemas.microsoft.com/office/drawing/2010/main" val="0"/>
                        </a:ext>
                      </a:extLst>
                    </a:blip>
                    <a:srcRect r="28813"/>
                    <a:stretch/>
                  </pic:blipFill>
                  <pic:spPr bwMode="auto">
                    <a:xfrm>
                      <a:off x="0" y="0"/>
                      <a:ext cx="3411855" cy="1090866"/>
                    </a:xfrm>
                    <a:prstGeom prst="rect">
                      <a:avLst/>
                    </a:prstGeom>
                    <a:noFill/>
                    <a:ln>
                      <a:noFill/>
                    </a:ln>
                    <a:extLst>
                      <a:ext uri="{53640926-AAD7-44D8-BBD7-CCE9431645EC}">
                        <a14:shadowObscured xmlns:a14="http://schemas.microsoft.com/office/drawing/2010/main"/>
                      </a:ext>
                    </a:extLst>
                  </pic:spPr>
                </pic:pic>
              </a:graphicData>
            </a:graphic>
          </wp:anchor>
        </w:drawing>
      </w:r>
      <w:r w:rsidR="00C85B84" w:rsidRPr="00702223">
        <w:rPr>
          <w:noProof/>
          <w:sz w:val="22"/>
          <w:szCs w:val="14"/>
        </w:rPr>
        <mc:AlternateContent>
          <mc:Choice Requires="wpg">
            <w:drawing>
              <wp:anchor distT="0" distB="0" distL="114300" distR="114300" simplePos="0" relativeHeight="251668480" behindDoc="1" locked="1" layoutInCell="1" allowOverlap="1" wp14:anchorId="76C54140" wp14:editId="086529F7">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BA8E21"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EA1C964" w14:textId="37267982" w:rsidR="006C34C9" w:rsidRPr="006C34C9" w:rsidRDefault="006C34C9" w:rsidP="006C34C9">
      <w:pPr>
        <w:rPr>
          <w:sz w:val="22"/>
          <w:szCs w:val="14"/>
        </w:rPr>
      </w:pPr>
    </w:p>
    <w:p w14:paraId="07D09B4B" w14:textId="77777777" w:rsidR="006C34C9" w:rsidRPr="006C34C9" w:rsidRDefault="006C34C9" w:rsidP="006C34C9">
      <w:pPr>
        <w:rPr>
          <w:sz w:val="22"/>
          <w:szCs w:val="14"/>
        </w:rPr>
      </w:pPr>
    </w:p>
    <w:p w14:paraId="4AEFCB2A" w14:textId="77777777" w:rsidR="006C34C9" w:rsidRDefault="006C34C9" w:rsidP="006C34C9">
      <w:pPr>
        <w:rPr>
          <w:sz w:val="22"/>
          <w:szCs w:val="14"/>
        </w:rPr>
      </w:pPr>
    </w:p>
    <w:p w14:paraId="1B1E9679" w14:textId="31601884" w:rsidR="006C34C9" w:rsidRPr="006C34C9" w:rsidRDefault="006C34C9" w:rsidP="006C34C9">
      <w:pPr>
        <w:tabs>
          <w:tab w:val="left" w:pos="2008"/>
        </w:tabs>
        <w:rPr>
          <w:sz w:val="52"/>
          <w:szCs w:val="52"/>
        </w:rPr>
      </w:pPr>
      <w:r>
        <w:rPr>
          <w:sz w:val="22"/>
          <w:szCs w:val="14"/>
        </w:rPr>
        <w:tab/>
      </w:r>
    </w:p>
    <w:p w14:paraId="02930BA7" w14:textId="088A2D46" w:rsidR="00505245" w:rsidRPr="00505245" w:rsidRDefault="00505245" w:rsidP="00505245">
      <w:pPr>
        <w:pStyle w:val="NormalWeb"/>
        <w:spacing w:before="240" w:beforeAutospacing="0" w:after="240" w:afterAutospacing="0"/>
        <w:rPr>
          <w:rFonts w:ascii="Cavolini" w:hAnsi="Cavolini" w:cs="Cavolini"/>
          <w:color w:val="397D89" w:themeColor="accent1" w:themeShade="80"/>
        </w:rPr>
      </w:pPr>
      <w:r w:rsidRPr="00505245">
        <w:rPr>
          <w:rFonts w:ascii="Cavolini" w:hAnsi="Cavolini" w:cs="Cavolini"/>
          <w:color w:val="397D89" w:themeColor="accent1" w:themeShade="80"/>
          <w:sz w:val="32"/>
          <w:szCs w:val="32"/>
        </w:rPr>
        <w:t>King Abdullah || School of Information Technology</w:t>
      </w:r>
    </w:p>
    <w:p w14:paraId="777B5FD0" w14:textId="77777777" w:rsidR="006C34C9" w:rsidRPr="009B624D" w:rsidRDefault="00505245" w:rsidP="006C34C9">
      <w:pPr>
        <w:tabs>
          <w:tab w:val="left" w:pos="2008"/>
        </w:tabs>
        <w:rPr>
          <w:rFonts w:asciiTheme="majorHAnsi" w:hAnsiTheme="majorHAnsi" w:cs="FF Hekaya Light"/>
          <w:b/>
          <w:bCs/>
          <w:color w:val="26545C"/>
          <w:sz w:val="96"/>
          <w:szCs w:val="96"/>
        </w:rPr>
      </w:pPr>
      <w:r w:rsidRPr="009B624D">
        <w:rPr>
          <w:rFonts w:asciiTheme="majorHAnsi" w:hAnsiTheme="majorHAnsi" w:cs="FF Hekaya Light"/>
          <w:b/>
          <w:bCs/>
          <w:color w:val="26545C"/>
          <w:sz w:val="96"/>
          <w:szCs w:val="96"/>
        </w:rPr>
        <w:t>Hashing Techniques</w:t>
      </w:r>
    </w:p>
    <w:p w14:paraId="7421F431" w14:textId="77777777" w:rsidR="00505245" w:rsidRDefault="00505245" w:rsidP="006C34C9">
      <w:pPr>
        <w:tabs>
          <w:tab w:val="left" w:pos="2008"/>
        </w:tabs>
        <w:rPr>
          <w:rFonts w:asciiTheme="majorHAnsi" w:hAnsiTheme="majorHAnsi" w:cs="FF Hekaya Light"/>
          <w:color w:val="26545C"/>
          <w:sz w:val="72"/>
          <w:szCs w:val="72"/>
        </w:rPr>
      </w:pPr>
    </w:p>
    <w:p w14:paraId="429560CD" w14:textId="77777777" w:rsidR="00505245" w:rsidRDefault="00505245" w:rsidP="006C34C9">
      <w:pPr>
        <w:tabs>
          <w:tab w:val="left" w:pos="2008"/>
        </w:tabs>
        <w:rPr>
          <w:rFonts w:asciiTheme="majorHAnsi" w:hAnsiTheme="majorHAnsi" w:cs="FF Hekaya Light"/>
          <w:color w:val="26545C"/>
          <w:sz w:val="72"/>
          <w:szCs w:val="72"/>
        </w:rPr>
      </w:pPr>
    </w:p>
    <w:p w14:paraId="35106677" w14:textId="77777777" w:rsidR="00505245" w:rsidRDefault="00505245" w:rsidP="006C34C9">
      <w:pPr>
        <w:tabs>
          <w:tab w:val="left" w:pos="2008"/>
        </w:tabs>
        <w:rPr>
          <w:rFonts w:asciiTheme="majorHAnsi" w:hAnsiTheme="majorHAnsi" w:cs="FF Hekaya Light"/>
          <w:color w:val="26545C"/>
          <w:sz w:val="72"/>
          <w:szCs w:val="72"/>
        </w:rPr>
      </w:pPr>
    </w:p>
    <w:p w14:paraId="027F33F6" w14:textId="361B16FB" w:rsidR="00505245" w:rsidRPr="00A830D1" w:rsidRDefault="00A830D1" w:rsidP="00A830D1">
      <w:pPr>
        <w:pStyle w:val="NormalWeb"/>
        <w:bidi/>
        <w:spacing w:before="240" w:beforeAutospacing="0" w:after="240" w:afterAutospacing="0"/>
        <w:ind w:right="-60"/>
        <w:rPr>
          <w:rFonts w:ascii="Cavolini" w:hAnsi="Cavolini" w:cs="Cavolini"/>
          <w:color w:val="2A5C64"/>
          <w:sz w:val="44"/>
          <w:szCs w:val="44"/>
        </w:rPr>
      </w:pPr>
      <w:r w:rsidRPr="00A830D1">
        <w:rPr>
          <w:rFonts w:ascii="Cavolini" w:hAnsi="Cavolini" w:cs="Cavolini"/>
          <w:noProof/>
          <w:color w:val="B99306" w:themeColor="accent2" w:themeShade="80"/>
          <w:sz w:val="44"/>
          <w:szCs w:val="44"/>
        </w:rPr>
        <mc:AlternateContent>
          <mc:Choice Requires="wps">
            <w:drawing>
              <wp:anchor distT="0" distB="0" distL="114300" distR="114300" simplePos="0" relativeHeight="251674624" behindDoc="0" locked="0" layoutInCell="1" allowOverlap="1" wp14:anchorId="484D6CB5" wp14:editId="0543BB5C">
                <wp:simplePos x="0" y="0"/>
                <wp:positionH relativeFrom="column">
                  <wp:posOffset>3153103</wp:posOffset>
                </wp:positionH>
                <wp:positionV relativeFrom="paragraph">
                  <wp:posOffset>450747</wp:posOffset>
                </wp:positionV>
                <wp:extent cx="3893755" cy="16438"/>
                <wp:effectExtent l="0" t="0" r="31115" b="22225"/>
                <wp:wrapNone/>
                <wp:docPr id="15" name="Straight Connector 15"/>
                <wp:cNvGraphicFramePr/>
                <a:graphic xmlns:a="http://schemas.openxmlformats.org/drawingml/2006/main">
                  <a:graphicData uri="http://schemas.microsoft.com/office/word/2010/wordprocessingShape">
                    <wps:wsp>
                      <wps:cNvCnPr/>
                      <wps:spPr>
                        <a:xfrm>
                          <a:off x="0" y="0"/>
                          <a:ext cx="3893755" cy="16438"/>
                        </a:xfrm>
                        <a:prstGeom prst="line">
                          <a:avLst/>
                        </a:prstGeom>
                        <a:ln>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18B01"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3pt,35.5pt" to="554.9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" strokecolor="#b89206 [1605]" strokeweight=".5pt">
                <v:stroke joinstyle="miter"/>
              </v:line>
            </w:pict>
          </mc:Fallback>
        </mc:AlternateContent>
      </w:r>
      <w:r w:rsidR="00505245" w:rsidRPr="00A830D1">
        <w:rPr>
          <w:rFonts w:ascii="Cavolini" w:hAnsi="Cavolini" w:cs="Cavolini"/>
          <w:color w:val="2A5C64"/>
          <w:sz w:val="44"/>
          <w:szCs w:val="44"/>
        </w:rPr>
        <w:t>Project Team Member</w:t>
      </w:r>
    </w:p>
    <w:p w14:paraId="64F90B8E" w14:textId="48D33B33" w:rsidR="00505245" w:rsidRPr="00A830D1" w:rsidRDefault="00505245" w:rsidP="00505245">
      <w:pPr>
        <w:pStyle w:val="NormalWeb"/>
        <w:bidi/>
        <w:spacing w:before="240" w:beforeAutospacing="0" w:after="240" w:afterAutospacing="0"/>
        <w:ind w:right="-60"/>
        <w:jc w:val="both"/>
        <w:rPr>
          <w:rFonts w:ascii="Cavolini" w:hAnsi="Cavolini" w:cs="Cavolini"/>
          <w:color w:val="397D89" w:themeColor="accent1" w:themeShade="80"/>
          <w:sz w:val="32"/>
          <w:szCs w:val="32"/>
        </w:rPr>
      </w:pPr>
      <w:r w:rsidRPr="00A830D1">
        <w:rPr>
          <w:rFonts w:ascii="Cavolini" w:hAnsi="Cavolini" w:cs="Cavolini"/>
          <w:color w:val="397D89" w:themeColor="accent1" w:themeShade="80"/>
          <w:sz w:val="32"/>
          <w:szCs w:val="32"/>
        </w:rPr>
        <w:t xml:space="preserve">Monia Waleed Sameh Dahnon </w:t>
      </w:r>
    </w:p>
    <w:p w14:paraId="413D205A" w14:textId="3802FEE1" w:rsidR="00505245" w:rsidRPr="00A830D1" w:rsidRDefault="00505245" w:rsidP="00505245">
      <w:pPr>
        <w:pStyle w:val="NormalWeb"/>
        <w:bidi/>
        <w:spacing w:before="240" w:beforeAutospacing="0" w:after="240" w:afterAutospacing="0"/>
        <w:ind w:right="20"/>
        <w:jc w:val="both"/>
        <w:rPr>
          <w:rFonts w:ascii="Cavolini" w:hAnsi="Cavolini" w:cs="Cavolini"/>
          <w:color w:val="397D89" w:themeColor="accent1" w:themeShade="80"/>
          <w:sz w:val="32"/>
          <w:szCs w:val="32"/>
        </w:rPr>
      </w:pPr>
      <w:r w:rsidRPr="00A830D1">
        <w:rPr>
          <w:rFonts w:ascii="Cavolini" w:hAnsi="Cavolini" w:cs="Cavolini"/>
          <w:color w:val="397D89" w:themeColor="accent1" w:themeShade="80"/>
          <w:sz w:val="32"/>
          <w:szCs w:val="32"/>
        </w:rPr>
        <w:t xml:space="preserve">Yara Feras Omer Al-Rbeihat  </w:t>
      </w:r>
    </w:p>
    <w:p w14:paraId="610EFE66" w14:textId="5DAFD4C5" w:rsidR="00505245" w:rsidRPr="00A830D1" w:rsidRDefault="00505245" w:rsidP="00505245">
      <w:pPr>
        <w:pStyle w:val="NormalWeb"/>
        <w:bidi/>
        <w:spacing w:before="240" w:beforeAutospacing="0" w:after="240" w:afterAutospacing="0"/>
        <w:ind w:right="20"/>
        <w:jc w:val="both"/>
        <w:rPr>
          <w:rFonts w:ascii="Cavolini" w:hAnsi="Cavolini" w:cs="Cavolini"/>
          <w:color w:val="397D89" w:themeColor="accent1" w:themeShade="80"/>
          <w:sz w:val="32"/>
          <w:szCs w:val="32"/>
        </w:rPr>
      </w:pPr>
      <w:r w:rsidRPr="00A830D1">
        <w:rPr>
          <w:rFonts w:ascii="Cavolini" w:hAnsi="Cavolini" w:cs="Cavolini"/>
          <w:color w:val="397D89" w:themeColor="accent1" w:themeShade="80"/>
          <w:sz w:val="32"/>
          <w:szCs w:val="32"/>
        </w:rPr>
        <w:t xml:space="preserve">Aman Abdul Hafiz AlOudat   </w:t>
      </w:r>
    </w:p>
    <w:p w14:paraId="174289DD" w14:textId="6B3EA794" w:rsidR="00505245" w:rsidRPr="00A830D1" w:rsidRDefault="00505245" w:rsidP="00505245">
      <w:pPr>
        <w:pStyle w:val="NormalWeb"/>
        <w:bidi/>
        <w:spacing w:before="240" w:beforeAutospacing="0" w:after="240" w:afterAutospacing="0"/>
        <w:ind w:right="20"/>
        <w:jc w:val="both"/>
        <w:rPr>
          <w:rFonts w:ascii="Cavolini" w:hAnsi="Cavolini" w:cs="Cavolini"/>
          <w:color w:val="397D89" w:themeColor="accent1" w:themeShade="80"/>
          <w:sz w:val="32"/>
          <w:szCs w:val="32"/>
        </w:rPr>
      </w:pPr>
      <w:r w:rsidRPr="00A830D1">
        <w:rPr>
          <w:rFonts w:ascii="Cavolini" w:hAnsi="Cavolini" w:cs="Cavolini"/>
          <w:color w:val="397D89" w:themeColor="accent1" w:themeShade="80"/>
          <w:sz w:val="32"/>
          <w:szCs w:val="32"/>
        </w:rPr>
        <w:t xml:space="preserve">Heba Ibrahim Sameh Aqel    </w:t>
      </w:r>
    </w:p>
    <w:p w14:paraId="1D62CA7F" w14:textId="5E525BC4" w:rsidR="00505245" w:rsidRPr="00505245" w:rsidRDefault="00505245" w:rsidP="00505245">
      <w:pPr>
        <w:tabs>
          <w:tab w:val="left" w:pos="2008"/>
        </w:tabs>
        <w:bidi/>
        <w:rPr>
          <w:rFonts w:asciiTheme="majorHAnsi" w:hAnsiTheme="majorHAnsi" w:cs="FF Hekaya Light"/>
          <w:color w:val="26545C"/>
          <w:sz w:val="72"/>
          <w:szCs w:val="72"/>
        </w:rPr>
        <w:sectPr w:rsidR="00505245" w:rsidRPr="00505245" w:rsidSect="00702223">
          <w:pgSz w:w="12240" w:h="15840"/>
          <w:pgMar w:top="1440" w:right="734" w:bottom="288" w:left="720" w:header="720" w:footer="720" w:gutter="0"/>
          <w:cols w:space="720"/>
        </w:sectPr>
      </w:pPr>
    </w:p>
    <w:p w14:paraId="604F5220" w14:textId="2D08EA43" w:rsidR="00340C75" w:rsidRDefault="00340C75" w:rsidP="006C34C9">
      <w:pPr>
        <w:spacing w:before="0"/>
      </w:pPr>
    </w:p>
    <w:p w14:paraId="0C6191FC" w14:textId="77777777" w:rsidR="00340C75" w:rsidRDefault="006C34C9" w:rsidP="00F5689F">
      <w:r w:rsidRPr="00547E34">
        <w:rPr>
          <w:noProof/>
          <w:sz w:val="22"/>
          <w:szCs w:val="14"/>
        </w:rPr>
        <mc:AlternateContent>
          <mc:Choice Requires="wpg">
            <w:drawing>
              <wp:anchor distT="0" distB="0" distL="114300" distR="114300" simplePos="0" relativeHeight="251672576" behindDoc="1" locked="1" layoutInCell="1" allowOverlap="1" wp14:anchorId="4D06DCDF" wp14:editId="24257226">
                <wp:simplePos x="0" y="0"/>
                <wp:positionH relativeFrom="page">
                  <wp:posOffset>27940</wp:posOffset>
                </wp:positionH>
                <wp:positionV relativeFrom="paragraph">
                  <wp:posOffset>-1270635</wp:posOffset>
                </wp:positionV>
                <wp:extent cx="7589520" cy="10058400"/>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 name="Group 59"/>
                        <wpg:cNvGrpSpPr>
                          <a:grpSpLocks/>
                        </wpg:cNvGrpSpPr>
                        <wpg:grpSpPr bwMode="auto">
                          <a:xfrm>
                            <a:off x="6586" y="0"/>
                            <a:ext cx="5369" cy="2980"/>
                            <a:chOff x="6586" y="0"/>
                            <a:chExt cx="5369" cy="2980"/>
                          </a:xfrm>
                        </wpg:grpSpPr>
                        <wps:wsp>
                          <wps:cNvPr id="3"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6"/>
                        <wpg:cNvGrpSpPr>
                          <a:grpSpLocks/>
                        </wpg:cNvGrpSpPr>
                        <wpg:grpSpPr bwMode="auto">
                          <a:xfrm>
                            <a:off x="0" y="12290"/>
                            <a:ext cx="3551" cy="3551"/>
                            <a:chOff x="0" y="12290"/>
                            <a:chExt cx="3551" cy="3551"/>
                          </a:xfrm>
                        </wpg:grpSpPr>
                        <wps:wsp>
                          <wps:cNvPr id="10"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635369" id="Group 1" o:spid="_x0000_s1026" alt="&quot;&quot;" style="position:absolute;margin-left:2.2pt;margin-top:-100.05pt;width:597.6pt;height:11in;z-index:-251643904;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" path="m1165,l,1164r2329,l1165,xe" fillcolor="#e4e4e4 [3214]" stroked="f">
                    <v:path arrowok="t" o:connecttype="custom" o:connectlocs="1165,14676;0,15840;2329,15840;1165,14676" o:connectangles="0,0,0,0"/>
                  </v:shape>
                </v:group>
                <w10:wrap anchorx="page"/>
                <w10:anchorlock/>
              </v:group>
            </w:pict>
          </mc:Fallback>
        </mc:AlternateContent>
      </w:r>
    </w:p>
    <w:p w14:paraId="09996C26" w14:textId="77777777" w:rsidR="00FC538E" w:rsidRPr="00FC538E" w:rsidRDefault="00FC538E" w:rsidP="00FC538E"/>
    <w:p w14:paraId="0CDC6581" w14:textId="55A2FB65" w:rsidR="00FC538E" w:rsidRDefault="00FC538E" w:rsidP="00FC538E"/>
    <w:p w14:paraId="68933066" w14:textId="71B4A9AB" w:rsidR="00685D38" w:rsidRDefault="00685D38" w:rsidP="00FC538E"/>
    <w:p w14:paraId="3ADE058D" w14:textId="7287B295" w:rsidR="00685D38" w:rsidRDefault="00685D38" w:rsidP="00FC538E"/>
    <w:p w14:paraId="5ADAFF74" w14:textId="77777777" w:rsidR="00685D38" w:rsidRDefault="00685D38" w:rsidP="00FC538E"/>
    <w:sdt>
      <w:sdtPr>
        <w:rPr>
          <w:rFonts w:asciiTheme="minorHAnsi" w:eastAsia="Arial" w:hAnsiTheme="minorHAnsi" w:cs="Arial"/>
          <w:color w:val="231F20"/>
          <w:sz w:val="18"/>
          <w:szCs w:val="16"/>
          <w:lang w:bidi="en-US"/>
        </w:rPr>
        <w:id w:val="1660426165"/>
        <w:docPartObj>
          <w:docPartGallery w:val="Table of Contents"/>
          <w:docPartUnique/>
        </w:docPartObj>
      </w:sdtPr>
      <w:sdtEndPr>
        <w:rPr>
          <w:b/>
          <w:bCs/>
          <w:noProof/>
        </w:rPr>
      </w:sdtEndPr>
      <w:sdtContent>
        <w:p w14:paraId="4CD932EC" w14:textId="0309FEB0" w:rsidR="003918FE" w:rsidRPr="00685D38" w:rsidRDefault="003918FE">
          <w:pPr>
            <w:pStyle w:val="TOCHeading"/>
            <w:rPr>
              <w:sz w:val="56"/>
              <w:szCs w:val="56"/>
            </w:rPr>
          </w:pPr>
          <w:r w:rsidRPr="00685D38">
            <w:rPr>
              <w:sz w:val="56"/>
              <w:szCs w:val="56"/>
            </w:rPr>
            <w:t>Contents</w:t>
          </w:r>
        </w:p>
        <w:p w14:paraId="471BE699" w14:textId="523C9F8F" w:rsidR="002B76E8" w:rsidRPr="00685D38" w:rsidRDefault="003918FE">
          <w:pPr>
            <w:pStyle w:val="TOC1"/>
            <w:tabs>
              <w:tab w:val="right" w:leader="dot" w:pos="10776"/>
            </w:tabs>
            <w:rPr>
              <w:rFonts w:cstheme="minorBidi"/>
              <w:noProof/>
              <w:sz w:val="44"/>
              <w:szCs w:val="44"/>
            </w:rPr>
          </w:pPr>
          <w:r>
            <w:fldChar w:fldCharType="begin"/>
          </w:r>
          <w:r>
            <w:instrText xml:space="preserve"> TOC \o "1-3" \h \z \u </w:instrText>
          </w:r>
          <w:r>
            <w:fldChar w:fldCharType="separate"/>
          </w:r>
          <w:hyperlink w:anchor="_Toc112441256" w:history="1">
            <w:r w:rsidR="002B76E8" w:rsidRPr="00685D38">
              <w:rPr>
                <w:rStyle w:val="Hyperlink"/>
                <w:noProof/>
                <w:color w:val="489DAB" w:themeColor="hyperlink" w:themeTint="F2"/>
                <w:sz w:val="44"/>
                <w:szCs w:val="44"/>
                <w:lang w:bidi="en-US"/>
              </w:rPr>
              <w:t>1.   Introduction:</w:t>
            </w:r>
            <w:r w:rsidR="002B76E8" w:rsidRPr="00685D38">
              <w:rPr>
                <w:noProof/>
                <w:webHidden/>
                <w:sz w:val="44"/>
                <w:szCs w:val="44"/>
              </w:rPr>
              <w:tab/>
            </w:r>
            <w:r w:rsidR="002B76E8" w:rsidRPr="00685D38">
              <w:rPr>
                <w:noProof/>
                <w:webHidden/>
                <w:sz w:val="44"/>
                <w:szCs w:val="44"/>
              </w:rPr>
              <w:fldChar w:fldCharType="begin"/>
            </w:r>
            <w:r w:rsidR="002B76E8" w:rsidRPr="00685D38">
              <w:rPr>
                <w:noProof/>
                <w:webHidden/>
                <w:sz w:val="44"/>
                <w:szCs w:val="44"/>
              </w:rPr>
              <w:instrText xml:space="preserve"> PAGEREF _Toc112441256 \h </w:instrText>
            </w:r>
            <w:r w:rsidR="002B76E8" w:rsidRPr="00685D38">
              <w:rPr>
                <w:noProof/>
                <w:webHidden/>
                <w:sz w:val="44"/>
                <w:szCs w:val="44"/>
              </w:rPr>
            </w:r>
            <w:r w:rsidR="002B76E8" w:rsidRPr="00685D38">
              <w:rPr>
                <w:noProof/>
                <w:webHidden/>
                <w:sz w:val="44"/>
                <w:szCs w:val="44"/>
              </w:rPr>
              <w:fldChar w:fldCharType="separate"/>
            </w:r>
            <w:r w:rsidR="002B76E8" w:rsidRPr="00685D38">
              <w:rPr>
                <w:noProof/>
                <w:webHidden/>
                <w:sz w:val="44"/>
                <w:szCs w:val="44"/>
              </w:rPr>
              <w:t>3</w:t>
            </w:r>
            <w:r w:rsidR="002B76E8" w:rsidRPr="00685D38">
              <w:rPr>
                <w:noProof/>
                <w:webHidden/>
                <w:sz w:val="44"/>
                <w:szCs w:val="44"/>
              </w:rPr>
              <w:fldChar w:fldCharType="end"/>
            </w:r>
          </w:hyperlink>
        </w:p>
        <w:p w14:paraId="146A4C0F" w14:textId="39B1FC0D" w:rsidR="002B76E8" w:rsidRPr="00685D38" w:rsidRDefault="00000000">
          <w:pPr>
            <w:pStyle w:val="TOC1"/>
            <w:tabs>
              <w:tab w:val="right" w:leader="dot" w:pos="10776"/>
            </w:tabs>
            <w:rPr>
              <w:rFonts w:cstheme="minorBidi"/>
              <w:noProof/>
              <w:sz w:val="44"/>
              <w:szCs w:val="44"/>
            </w:rPr>
          </w:pPr>
          <w:hyperlink w:anchor="_Toc112441257" w:history="1">
            <w:r w:rsidR="002B76E8" w:rsidRPr="00685D38">
              <w:rPr>
                <w:rStyle w:val="Hyperlink"/>
                <w:noProof/>
                <w:sz w:val="44"/>
                <w:szCs w:val="44"/>
                <w:lang w:bidi="en-US"/>
              </w:rPr>
              <w:t xml:space="preserve">2. Problem Statement: </w:t>
            </w:r>
            <w:r w:rsidR="002B76E8" w:rsidRPr="00685D38">
              <w:rPr>
                <w:noProof/>
                <w:webHidden/>
                <w:sz w:val="44"/>
                <w:szCs w:val="44"/>
              </w:rPr>
              <w:tab/>
            </w:r>
            <w:r w:rsidR="002B76E8" w:rsidRPr="00685D38">
              <w:rPr>
                <w:noProof/>
                <w:webHidden/>
                <w:sz w:val="44"/>
                <w:szCs w:val="44"/>
              </w:rPr>
              <w:fldChar w:fldCharType="begin"/>
            </w:r>
            <w:r w:rsidR="002B76E8" w:rsidRPr="00685D38">
              <w:rPr>
                <w:noProof/>
                <w:webHidden/>
                <w:sz w:val="44"/>
                <w:szCs w:val="44"/>
              </w:rPr>
              <w:instrText xml:space="preserve"> PAGEREF _Toc112441257 \h </w:instrText>
            </w:r>
            <w:r w:rsidR="002B76E8" w:rsidRPr="00685D38">
              <w:rPr>
                <w:noProof/>
                <w:webHidden/>
                <w:sz w:val="44"/>
                <w:szCs w:val="44"/>
              </w:rPr>
            </w:r>
            <w:r w:rsidR="002B76E8" w:rsidRPr="00685D38">
              <w:rPr>
                <w:noProof/>
                <w:webHidden/>
                <w:sz w:val="44"/>
                <w:szCs w:val="44"/>
              </w:rPr>
              <w:fldChar w:fldCharType="separate"/>
            </w:r>
            <w:r w:rsidR="002B76E8" w:rsidRPr="00685D38">
              <w:rPr>
                <w:noProof/>
                <w:webHidden/>
                <w:sz w:val="44"/>
                <w:szCs w:val="44"/>
              </w:rPr>
              <w:t>4</w:t>
            </w:r>
            <w:r w:rsidR="002B76E8" w:rsidRPr="00685D38">
              <w:rPr>
                <w:noProof/>
                <w:webHidden/>
                <w:sz w:val="44"/>
                <w:szCs w:val="44"/>
              </w:rPr>
              <w:fldChar w:fldCharType="end"/>
            </w:r>
          </w:hyperlink>
        </w:p>
        <w:p w14:paraId="4CF49212" w14:textId="6C11B7D8" w:rsidR="002B76E8" w:rsidRPr="00685D38" w:rsidRDefault="00000000">
          <w:pPr>
            <w:pStyle w:val="TOC1"/>
            <w:tabs>
              <w:tab w:val="right" w:leader="dot" w:pos="10776"/>
            </w:tabs>
            <w:rPr>
              <w:rFonts w:cstheme="minorBidi"/>
              <w:noProof/>
              <w:sz w:val="44"/>
              <w:szCs w:val="44"/>
            </w:rPr>
          </w:pPr>
          <w:hyperlink w:anchor="_Toc112441258" w:history="1">
            <w:r w:rsidR="002B76E8" w:rsidRPr="00685D38">
              <w:rPr>
                <w:rStyle w:val="Hyperlink"/>
                <w:rFonts w:ascii="Arial" w:hAnsi="Arial"/>
                <w:noProof/>
                <w:sz w:val="44"/>
                <w:szCs w:val="44"/>
                <w:lang w:bidi="en-US"/>
              </w:rPr>
              <w:t xml:space="preserve">3. </w:t>
            </w:r>
            <w:r w:rsidR="002B76E8" w:rsidRPr="00685D38">
              <w:rPr>
                <w:rStyle w:val="Hyperlink"/>
                <w:noProof/>
                <w:sz w:val="44"/>
                <w:szCs w:val="44"/>
                <w:lang w:bidi="en-US"/>
              </w:rPr>
              <w:t>Problem Challenges:</w:t>
            </w:r>
            <w:r w:rsidR="002B76E8" w:rsidRPr="00685D38">
              <w:rPr>
                <w:noProof/>
                <w:webHidden/>
                <w:sz w:val="44"/>
                <w:szCs w:val="44"/>
              </w:rPr>
              <w:tab/>
            </w:r>
            <w:r w:rsidR="002B76E8" w:rsidRPr="00685D38">
              <w:rPr>
                <w:noProof/>
                <w:webHidden/>
                <w:sz w:val="44"/>
                <w:szCs w:val="44"/>
              </w:rPr>
              <w:fldChar w:fldCharType="begin"/>
            </w:r>
            <w:r w:rsidR="002B76E8" w:rsidRPr="00685D38">
              <w:rPr>
                <w:noProof/>
                <w:webHidden/>
                <w:sz w:val="44"/>
                <w:szCs w:val="44"/>
              </w:rPr>
              <w:instrText xml:space="preserve"> PAGEREF _Toc112441258 \h </w:instrText>
            </w:r>
            <w:r w:rsidR="002B76E8" w:rsidRPr="00685D38">
              <w:rPr>
                <w:noProof/>
                <w:webHidden/>
                <w:sz w:val="44"/>
                <w:szCs w:val="44"/>
              </w:rPr>
            </w:r>
            <w:r w:rsidR="002B76E8" w:rsidRPr="00685D38">
              <w:rPr>
                <w:noProof/>
                <w:webHidden/>
                <w:sz w:val="44"/>
                <w:szCs w:val="44"/>
              </w:rPr>
              <w:fldChar w:fldCharType="separate"/>
            </w:r>
            <w:r w:rsidR="002B76E8" w:rsidRPr="00685D38">
              <w:rPr>
                <w:noProof/>
                <w:webHidden/>
                <w:sz w:val="44"/>
                <w:szCs w:val="44"/>
              </w:rPr>
              <w:t>5</w:t>
            </w:r>
            <w:r w:rsidR="002B76E8" w:rsidRPr="00685D38">
              <w:rPr>
                <w:noProof/>
                <w:webHidden/>
                <w:sz w:val="44"/>
                <w:szCs w:val="44"/>
              </w:rPr>
              <w:fldChar w:fldCharType="end"/>
            </w:r>
          </w:hyperlink>
        </w:p>
        <w:p w14:paraId="5D94A656" w14:textId="1CEA3A32" w:rsidR="002B76E8" w:rsidRPr="00685D38" w:rsidRDefault="00000000">
          <w:pPr>
            <w:pStyle w:val="TOC1"/>
            <w:tabs>
              <w:tab w:val="right" w:leader="dot" w:pos="10776"/>
            </w:tabs>
            <w:rPr>
              <w:rFonts w:cstheme="minorBidi"/>
              <w:noProof/>
              <w:sz w:val="44"/>
              <w:szCs w:val="44"/>
            </w:rPr>
          </w:pPr>
          <w:hyperlink w:anchor="_Toc112441259" w:history="1">
            <w:r w:rsidR="002B76E8" w:rsidRPr="00685D38">
              <w:rPr>
                <w:rStyle w:val="Hyperlink"/>
                <w:noProof/>
                <w:sz w:val="44"/>
                <w:szCs w:val="44"/>
                <w:lang w:bidi="en-US"/>
              </w:rPr>
              <w:t>4. Problem solution:</w:t>
            </w:r>
            <w:r w:rsidR="002B76E8" w:rsidRPr="00685D38">
              <w:rPr>
                <w:noProof/>
                <w:webHidden/>
                <w:sz w:val="44"/>
                <w:szCs w:val="44"/>
              </w:rPr>
              <w:tab/>
            </w:r>
            <w:r w:rsidR="002B76E8" w:rsidRPr="00685D38">
              <w:rPr>
                <w:noProof/>
                <w:webHidden/>
                <w:sz w:val="44"/>
                <w:szCs w:val="44"/>
              </w:rPr>
              <w:fldChar w:fldCharType="begin"/>
            </w:r>
            <w:r w:rsidR="002B76E8" w:rsidRPr="00685D38">
              <w:rPr>
                <w:noProof/>
                <w:webHidden/>
                <w:sz w:val="44"/>
                <w:szCs w:val="44"/>
              </w:rPr>
              <w:instrText xml:space="preserve"> PAGEREF _Toc112441259 \h </w:instrText>
            </w:r>
            <w:r w:rsidR="002B76E8" w:rsidRPr="00685D38">
              <w:rPr>
                <w:noProof/>
                <w:webHidden/>
                <w:sz w:val="44"/>
                <w:szCs w:val="44"/>
              </w:rPr>
            </w:r>
            <w:r w:rsidR="002B76E8" w:rsidRPr="00685D38">
              <w:rPr>
                <w:noProof/>
                <w:webHidden/>
                <w:sz w:val="44"/>
                <w:szCs w:val="44"/>
              </w:rPr>
              <w:fldChar w:fldCharType="separate"/>
            </w:r>
            <w:r w:rsidR="002B76E8" w:rsidRPr="00685D38">
              <w:rPr>
                <w:noProof/>
                <w:webHidden/>
                <w:sz w:val="44"/>
                <w:szCs w:val="44"/>
              </w:rPr>
              <w:t>6</w:t>
            </w:r>
            <w:r w:rsidR="002B76E8" w:rsidRPr="00685D38">
              <w:rPr>
                <w:noProof/>
                <w:webHidden/>
                <w:sz w:val="44"/>
                <w:szCs w:val="44"/>
              </w:rPr>
              <w:fldChar w:fldCharType="end"/>
            </w:r>
          </w:hyperlink>
        </w:p>
        <w:p w14:paraId="2ABE1D5E" w14:textId="092B3E4C" w:rsidR="002B76E8" w:rsidRPr="00685D38" w:rsidRDefault="00000000">
          <w:pPr>
            <w:pStyle w:val="TOC1"/>
            <w:tabs>
              <w:tab w:val="right" w:leader="dot" w:pos="10776"/>
            </w:tabs>
            <w:rPr>
              <w:rFonts w:cstheme="minorBidi"/>
              <w:noProof/>
              <w:sz w:val="44"/>
              <w:szCs w:val="44"/>
            </w:rPr>
          </w:pPr>
          <w:hyperlink w:anchor="_Toc112441260" w:history="1">
            <w:r w:rsidR="002B76E8" w:rsidRPr="00685D38">
              <w:rPr>
                <w:rStyle w:val="Hyperlink"/>
                <w:noProof/>
                <w:sz w:val="44"/>
                <w:szCs w:val="44"/>
                <w:lang w:bidi="en-US"/>
              </w:rPr>
              <w:t>5. Conclusion and Future Recommendations:</w:t>
            </w:r>
            <w:r w:rsidR="002B76E8" w:rsidRPr="00685D38">
              <w:rPr>
                <w:noProof/>
                <w:webHidden/>
                <w:sz w:val="44"/>
                <w:szCs w:val="44"/>
              </w:rPr>
              <w:tab/>
            </w:r>
            <w:r w:rsidR="002B76E8" w:rsidRPr="00685D38">
              <w:rPr>
                <w:noProof/>
                <w:webHidden/>
                <w:sz w:val="44"/>
                <w:szCs w:val="44"/>
              </w:rPr>
              <w:fldChar w:fldCharType="begin"/>
            </w:r>
            <w:r w:rsidR="002B76E8" w:rsidRPr="00685D38">
              <w:rPr>
                <w:noProof/>
                <w:webHidden/>
                <w:sz w:val="44"/>
                <w:szCs w:val="44"/>
              </w:rPr>
              <w:instrText xml:space="preserve"> PAGEREF _Toc112441260 \h </w:instrText>
            </w:r>
            <w:r w:rsidR="002B76E8" w:rsidRPr="00685D38">
              <w:rPr>
                <w:noProof/>
                <w:webHidden/>
                <w:sz w:val="44"/>
                <w:szCs w:val="44"/>
              </w:rPr>
            </w:r>
            <w:r w:rsidR="002B76E8" w:rsidRPr="00685D38">
              <w:rPr>
                <w:noProof/>
                <w:webHidden/>
                <w:sz w:val="44"/>
                <w:szCs w:val="44"/>
              </w:rPr>
              <w:fldChar w:fldCharType="separate"/>
            </w:r>
            <w:r w:rsidR="002B76E8" w:rsidRPr="00685D38">
              <w:rPr>
                <w:noProof/>
                <w:webHidden/>
                <w:sz w:val="44"/>
                <w:szCs w:val="44"/>
              </w:rPr>
              <w:t>7</w:t>
            </w:r>
            <w:r w:rsidR="002B76E8" w:rsidRPr="00685D38">
              <w:rPr>
                <w:noProof/>
                <w:webHidden/>
                <w:sz w:val="44"/>
                <w:szCs w:val="44"/>
              </w:rPr>
              <w:fldChar w:fldCharType="end"/>
            </w:r>
          </w:hyperlink>
        </w:p>
        <w:p w14:paraId="5A7956BE" w14:textId="746E2ADC" w:rsidR="002B76E8" w:rsidRPr="00685D38" w:rsidRDefault="00000000">
          <w:pPr>
            <w:pStyle w:val="TOC1"/>
            <w:tabs>
              <w:tab w:val="right" w:leader="dot" w:pos="10776"/>
            </w:tabs>
            <w:rPr>
              <w:rFonts w:cstheme="minorBidi"/>
              <w:noProof/>
              <w:sz w:val="44"/>
              <w:szCs w:val="44"/>
            </w:rPr>
          </w:pPr>
          <w:hyperlink w:anchor="_Toc112441261" w:history="1">
            <w:r w:rsidR="002B76E8" w:rsidRPr="00685D38">
              <w:rPr>
                <w:rStyle w:val="Hyperlink"/>
                <w:noProof/>
                <w:sz w:val="44"/>
                <w:szCs w:val="44"/>
                <w:lang w:bidi="en-US"/>
              </w:rPr>
              <w:t>References</w:t>
            </w:r>
            <w:r w:rsidR="00F637E7">
              <w:rPr>
                <w:rStyle w:val="Hyperlink"/>
                <w:noProof/>
                <w:sz w:val="44"/>
                <w:szCs w:val="44"/>
                <w:lang w:bidi="en-US"/>
              </w:rPr>
              <w:t>:</w:t>
            </w:r>
            <w:r w:rsidR="002B76E8" w:rsidRPr="00685D38">
              <w:rPr>
                <w:noProof/>
                <w:webHidden/>
                <w:sz w:val="44"/>
                <w:szCs w:val="44"/>
              </w:rPr>
              <w:tab/>
            </w:r>
            <w:r w:rsidR="002B76E8" w:rsidRPr="00685D38">
              <w:rPr>
                <w:noProof/>
                <w:webHidden/>
                <w:sz w:val="44"/>
                <w:szCs w:val="44"/>
              </w:rPr>
              <w:fldChar w:fldCharType="begin"/>
            </w:r>
            <w:r w:rsidR="002B76E8" w:rsidRPr="00685D38">
              <w:rPr>
                <w:noProof/>
                <w:webHidden/>
                <w:sz w:val="44"/>
                <w:szCs w:val="44"/>
              </w:rPr>
              <w:instrText xml:space="preserve"> PAGEREF _Toc112441261 \h </w:instrText>
            </w:r>
            <w:r w:rsidR="002B76E8" w:rsidRPr="00685D38">
              <w:rPr>
                <w:noProof/>
                <w:webHidden/>
                <w:sz w:val="44"/>
                <w:szCs w:val="44"/>
              </w:rPr>
            </w:r>
            <w:r w:rsidR="002B76E8" w:rsidRPr="00685D38">
              <w:rPr>
                <w:noProof/>
                <w:webHidden/>
                <w:sz w:val="44"/>
                <w:szCs w:val="44"/>
              </w:rPr>
              <w:fldChar w:fldCharType="separate"/>
            </w:r>
            <w:r w:rsidR="002B76E8" w:rsidRPr="00685D38">
              <w:rPr>
                <w:noProof/>
                <w:webHidden/>
                <w:sz w:val="44"/>
                <w:szCs w:val="44"/>
              </w:rPr>
              <w:t>9</w:t>
            </w:r>
            <w:r w:rsidR="002B76E8" w:rsidRPr="00685D38">
              <w:rPr>
                <w:noProof/>
                <w:webHidden/>
                <w:sz w:val="44"/>
                <w:szCs w:val="44"/>
              </w:rPr>
              <w:fldChar w:fldCharType="end"/>
            </w:r>
          </w:hyperlink>
        </w:p>
        <w:p w14:paraId="4383556F" w14:textId="7C01AEAE" w:rsidR="003918FE" w:rsidRDefault="003918FE">
          <w:r>
            <w:rPr>
              <w:b/>
              <w:bCs/>
              <w:noProof/>
            </w:rPr>
            <w:fldChar w:fldCharType="end"/>
          </w:r>
        </w:p>
      </w:sdtContent>
    </w:sdt>
    <w:p w14:paraId="647FEE22" w14:textId="77777777" w:rsidR="00FC538E" w:rsidRDefault="00FC538E" w:rsidP="003918FE"/>
    <w:p w14:paraId="03208191" w14:textId="77777777" w:rsidR="00FC538E" w:rsidRDefault="00FC538E" w:rsidP="00FC538E">
      <w:pPr>
        <w:tabs>
          <w:tab w:val="center" w:pos="5393"/>
        </w:tabs>
      </w:pPr>
      <w:r>
        <w:tab/>
      </w:r>
    </w:p>
    <w:p w14:paraId="47573593" w14:textId="77777777" w:rsidR="00FC538E" w:rsidRDefault="00FC538E" w:rsidP="00FC538E">
      <w:pPr>
        <w:tabs>
          <w:tab w:val="center" w:pos="5393"/>
        </w:tabs>
      </w:pPr>
    </w:p>
    <w:p w14:paraId="125A51E0" w14:textId="77777777" w:rsidR="00FC538E" w:rsidRDefault="00FC538E" w:rsidP="00FC538E">
      <w:pPr>
        <w:tabs>
          <w:tab w:val="center" w:pos="5393"/>
        </w:tabs>
      </w:pPr>
    </w:p>
    <w:p w14:paraId="5EA84B6B" w14:textId="77777777" w:rsidR="00FC538E" w:rsidRDefault="00FC538E" w:rsidP="00FC538E">
      <w:pPr>
        <w:tabs>
          <w:tab w:val="center" w:pos="5393"/>
        </w:tabs>
      </w:pPr>
    </w:p>
    <w:p w14:paraId="6D16CBDD" w14:textId="77777777" w:rsidR="00FC538E" w:rsidRDefault="00FC538E" w:rsidP="00FC538E">
      <w:pPr>
        <w:tabs>
          <w:tab w:val="center" w:pos="5393"/>
        </w:tabs>
      </w:pPr>
    </w:p>
    <w:p w14:paraId="3EA0C9A1" w14:textId="77777777" w:rsidR="00FC538E" w:rsidRDefault="00FC538E" w:rsidP="00FC538E">
      <w:pPr>
        <w:tabs>
          <w:tab w:val="center" w:pos="5393"/>
        </w:tabs>
      </w:pPr>
    </w:p>
    <w:p w14:paraId="4BD6F03B" w14:textId="77777777" w:rsidR="00FC538E" w:rsidRDefault="00FC538E" w:rsidP="00FC538E">
      <w:pPr>
        <w:tabs>
          <w:tab w:val="center" w:pos="5393"/>
        </w:tabs>
      </w:pPr>
    </w:p>
    <w:p w14:paraId="7636A054" w14:textId="77777777" w:rsidR="00FC538E" w:rsidRDefault="00FC538E" w:rsidP="00FC538E">
      <w:pPr>
        <w:tabs>
          <w:tab w:val="center" w:pos="5393"/>
        </w:tabs>
      </w:pPr>
    </w:p>
    <w:p w14:paraId="45F4D46B" w14:textId="77777777" w:rsidR="00FC538E" w:rsidRDefault="00FC538E" w:rsidP="00FC538E">
      <w:pPr>
        <w:tabs>
          <w:tab w:val="center" w:pos="5393"/>
        </w:tabs>
      </w:pPr>
    </w:p>
    <w:p w14:paraId="198BB34C" w14:textId="2559E4F1" w:rsidR="00FC538E" w:rsidRDefault="00FC538E" w:rsidP="00FC538E">
      <w:pPr>
        <w:tabs>
          <w:tab w:val="center" w:pos="5393"/>
        </w:tabs>
      </w:pPr>
    </w:p>
    <w:p w14:paraId="0145E265" w14:textId="77777777" w:rsidR="003918FE" w:rsidRDefault="003918FE" w:rsidP="00FC538E">
      <w:pPr>
        <w:tabs>
          <w:tab w:val="center" w:pos="5393"/>
        </w:tabs>
      </w:pPr>
    </w:p>
    <w:p w14:paraId="39A5F19F" w14:textId="032645B0" w:rsidR="003918FE" w:rsidRDefault="003918FE" w:rsidP="003918FE">
      <w:pPr>
        <w:spacing w:before="240" w:line="240" w:lineRule="auto"/>
        <w:rPr>
          <w:rFonts w:ascii="Arial" w:eastAsia="Times New Roman" w:hAnsi="Arial"/>
          <w:b/>
          <w:bCs/>
          <w:color w:val="953735"/>
          <w:sz w:val="40"/>
          <w:szCs w:val="40"/>
        </w:rPr>
      </w:pPr>
    </w:p>
    <w:p w14:paraId="5193931E" w14:textId="63FE34B8" w:rsidR="00FC538E" w:rsidRDefault="003918FE" w:rsidP="00E67D97">
      <w:pPr>
        <w:pStyle w:val="Title"/>
        <w:numPr>
          <w:ilvl w:val="0"/>
          <w:numId w:val="8"/>
        </w:numPr>
        <w:rPr>
          <w:color w:val="0D0D0D" w:themeColor="text1" w:themeTint="F2"/>
          <w:sz w:val="72"/>
          <w:szCs w:val="72"/>
        </w:rPr>
      </w:pPr>
      <w:bookmarkStart w:id="0" w:name="_Toc112441256"/>
      <w:r w:rsidRPr="002C6D7A">
        <w:rPr>
          <w:color w:val="0D0D0D" w:themeColor="text1" w:themeTint="F2"/>
          <w:sz w:val="72"/>
          <w:szCs w:val="72"/>
        </w:rPr>
        <w:t>Introduction:</w:t>
      </w:r>
      <w:bookmarkEnd w:id="0"/>
    </w:p>
    <w:p w14:paraId="416BCE23" w14:textId="7B953257" w:rsidR="00423A74" w:rsidRDefault="00423A74" w:rsidP="00E67D97"/>
    <w:p w14:paraId="25B91E28" w14:textId="49C6A365" w:rsidR="004A4E7B" w:rsidRDefault="004A4E7B" w:rsidP="00E67D97"/>
    <w:p w14:paraId="647742BD" w14:textId="77777777" w:rsidR="004A4E7B" w:rsidRPr="00E67D97" w:rsidRDefault="004A4E7B" w:rsidP="00E67D97"/>
    <w:p w14:paraId="0F58A241" w14:textId="252FD600" w:rsidR="00994B8F" w:rsidRPr="00435A50" w:rsidRDefault="00B10057" w:rsidP="001A19B0">
      <w:pPr>
        <w:spacing w:before="240" w:line="240" w:lineRule="auto"/>
        <w:ind w:left="1120"/>
        <w:rPr>
          <w:rFonts w:ascii="Times New Roman" w:eastAsia="Times New Roman" w:hAnsi="Times New Roman" w:cs="Times New Roman"/>
          <w:color w:val="262626" w:themeColor="text1" w:themeTint="D9"/>
          <w:sz w:val="36"/>
          <w:szCs w:val="36"/>
        </w:rPr>
      </w:pPr>
      <w:r>
        <w:rPr>
          <w:rFonts w:ascii="Times New Roman" w:eastAsia="Times New Roman" w:hAnsi="Times New Roman" w:cs="Times New Roman"/>
          <w:color w:val="262626" w:themeColor="text1" w:themeTint="D9"/>
          <w:sz w:val="36"/>
          <w:szCs w:val="36"/>
        </w:rPr>
        <w:t>H</w:t>
      </w:r>
      <w:r w:rsidR="00994B8F" w:rsidRPr="00435A50">
        <w:rPr>
          <w:rFonts w:ascii="Times New Roman" w:eastAsia="Times New Roman" w:hAnsi="Times New Roman" w:cs="Times New Roman"/>
          <w:color w:val="262626" w:themeColor="text1" w:themeTint="D9"/>
          <w:sz w:val="36"/>
          <w:szCs w:val="36"/>
        </w:rPr>
        <w:t>ashing is the process of converting an input of any length into a fixed si</w:t>
      </w:r>
      <w:r>
        <w:rPr>
          <w:rFonts w:ascii="Times New Roman" w:eastAsia="Times New Roman" w:hAnsi="Times New Roman" w:cs="Times New Roman"/>
          <w:color w:val="262626" w:themeColor="text1" w:themeTint="D9"/>
          <w:sz w:val="36"/>
          <w:szCs w:val="36"/>
        </w:rPr>
        <w:t>z</w:t>
      </w:r>
      <w:r w:rsidR="00994B8F" w:rsidRPr="00435A50">
        <w:rPr>
          <w:rFonts w:ascii="Times New Roman" w:eastAsia="Times New Roman" w:hAnsi="Times New Roman" w:cs="Times New Roman"/>
          <w:color w:val="262626" w:themeColor="text1" w:themeTint="D9"/>
          <w:sz w:val="36"/>
          <w:szCs w:val="36"/>
        </w:rPr>
        <w:t xml:space="preserve">e string of text using a mathematical function (hash function). It is widely used in authentication systems to avoid storing plain text passwords in databases, but is also used to validate files, </w:t>
      </w:r>
      <w:r w:rsidR="002243EF" w:rsidRPr="00435A50">
        <w:rPr>
          <w:rFonts w:ascii="Times New Roman" w:eastAsia="Times New Roman" w:hAnsi="Times New Roman" w:cs="Times New Roman"/>
          <w:color w:val="262626" w:themeColor="text1" w:themeTint="D9"/>
          <w:sz w:val="36"/>
          <w:szCs w:val="36"/>
        </w:rPr>
        <w:t>documents,</w:t>
      </w:r>
      <w:r w:rsidR="00994B8F" w:rsidRPr="00435A50">
        <w:rPr>
          <w:rFonts w:ascii="Times New Roman" w:eastAsia="Times New Roman" w:hAnsi="Times New Roman" w:cs="Times New Roman"/>
          <w:color w:val="262626" w:themeColor="text1" w:themeTint="D9"/>
          <w:sz w:val="36"/>
          <w:szCs w:val="36"/>
        </w:rPr>
        <w:t xml:space="preserve"> and other types of data.</w:t>
      </w:r>
    </w:p>
    <w:p w14:paraId="565544F2" w14:textId="1BB68ED3" w:rsidR="00994B8F" w:rsidRDefault="00994B8F" w:rsidP="00994B8F">
      <w:pPr>
        <w:spacing w:before="240" w:line="240" w:lineRule="auto"/>
        <w:ind w:left="1120"/>
        <w:rPr>
          <w:rFonts w:ascii="Times New Roman" w:eastAsia="Times New Roman" w:hAnsi="Times New Roman" w:cs="Times New Roman"/>
          <w:color w:val="262626" w:themeColor="text1" w:themeTint="D9"/>
          <w:sz w:val="36"/>
          <w:szCs w:val="36"/>
        </w:rPr>
      </w:pPr>
      <w:r w:rsidRPr="00435A50">
        <w:rPr>
          <w:rFonts w:ascii="Times New Roman" w:eastAsia="Times New Roman" w:hAnsi="Times New Roman" w:cs="Times New Roman"/>
          <w:color w:val="262626" w:themeColor="text1" w:themeTint="D9"/>
          <w:sz w:val="36"/>
          <w:szCs w:val="36"/>
        </w:rPr>
        <w:t>Data is stored in hash tables as</w:t>
      </w:r>
      <w:r w:rsidR="00F637E7">
        <w:rPr>
          <w:rFonts w:ascii="Times New Roman" w:eastAsia="Times New Roman" w:hAnsi="Times New Roman" w:cs="Times New Roman"/>
          <w:color w:val="262626" w:themeColor="text1" w:themeTint="D9"/>
          <w:sz w:val="36"/>
          <w:szCs w:val="36"/>
        </w:rPr>
        <w:t xml:space="preserve"> </w:t>
      </w:r>
      <w:r w:rsidRPr="00435A50">
        <w:rPr>
          <w:rFonts w:ascii="Times New Roman" w:eastAsia="Times New Roman" w:hAnsi="Times New Roman" w:cs="Times New Roman"/>
          <w:color w:val="262626" w:themeColor="text1" w:themeTint="D9"/>
          <w:sz w:val="36"/>
          <w:szCs w:val="36"/>
        </w:rPr>
        <w:t xml:space="preserve">key and value pairs. Each hash table has 3 basic operations it can </w:t>
      </w:r>
      <w:r w:rsidR="002B76E8" w:rsidRPr="00435A50">
        <w:rPr>
          <w:rFonts w:ascii="Times New Roman" w:eastAsia="Times New Roman" w:hAnsi="Times New Roman" w:cs="Times New Roman"/>
          <w:color w:val="262626" w:themeColor="text1" w:themeTint="D9"/>
          <w:sz w:val="36"/>
          <w:szCs w:val="36"/>
        </w:rPr>
        <w:t xml:space="preserve">do: </w:t>
      </w:r>
      <w:r w:rsidR="00F637E7">
        <w:rPr>
          <w:rFonts w:ascii="Times New Roman" w:eastAsia="Times New Roman" w:hAnsi="Times New Roman" w:cs="Times New Roman"/>
          <w:color w:val="262626" w:themeColor="text1" w:themeTint="D9"/>
          <w:sz w:val="36"/>
          <w:szCs w:val="36"/>
        </w:rPr>
        <w:t>i</w:t>
      </w:r>
      <w:r w:rsidR="002B76E8" w:rsidRPr="00435A50">
        <w:rPr>
          <w:rFonts w:ascii="Times New Roman" w:eastAsia="Times New Roman" w:hAnsi="Times New Roman" w:cs="Times New Roman"/>
          <w:color w:val="262626" w:themeColor="text1" w:themeTint="D9"/>
          <w:sz w:val="36"/>
          <w:szCs w:val="36"/>
        </w:rPr>
        <w:t>nsert</w:t>
      </w:r>
      <w:r w:rsidRPr="00435A50">
        <w:rPr>
          <w:rFonts w:ascii="Times New Roman" w:eastAsia="Times New Roman" w:hAnsi="Times New Roman" w:cs="Times New Roman"/>
          <w:color w:val="262626" w:themeColor="text1" w:themeTint="D9"/>
          <w:sz w:val="36"/>
          <w:szCs w:val="36"/>
        </w:rPr>
        <w:t xml:space="preserve">, </w:t>
      </w:r>
      <w:r w:rsidR="00F637E7">
        <w:rPr>
          <w:rFonts w:ascii="Times New Roman" w:eastAsia="Times New Roman" w:hAnsi="Times New Roman" w:cs="Times New Roman"/>
          <w:color w:val="262626" w:themeColor="text1" w:themeTint="D9"/>
          <w:sz w:val="36"/>
          <w:szCs w:val="36"/>
        </w:rPr>
        <w:t>d</w:t>
      </w:r>
      <w:r w:rsidRPr="00435A50">
        <w:rPr>
          <w:rFonts w:ascii="Times New Roman" w:eastAsia="Times New Roman" w:hAnsi="Times New Roman" w:cs="Times New Roman"/>
          <w:color w:val="262626" w:themeColor="text1" w:themeTint="D9"/>
          <w:sz w:val="36"/>
          <w:szCs w:val="36"/>
        </w:rPr>
        <w:t xml:space="preserve">elete and </w:t>
      </w:r>
      <w:r w:rsidR="00F637E7">
        <w:rPr>
          <w:rFonts w:ascii="Times New Roman" w:eastAsia="Times New Roman" w:hAnsi="Times New Roman" w:cs="Times New Roman"/>
          <w:color w:val="262626" w:themeColor="text1" w:themeTint="D9"/>
          <w:sz w:val="36"/>
          <w:szCs w:val="36"/>
        </w:rPr>
        <w:t>s</w:t>
      </w:r>
      <w:r w:rsidRPr="00435A50">
        <w:rPr>
          <w:rFonts w:ascii="Times New Roman" w:eastAsia="Times New Roman" w:hAnsi="Times New Roman" w:cs="Times New Roman"/>
          <w:color w:val="262626" w:themeColor="text1" w:themeTint="D9"/>
          <w:sz w:val="36"/>
          <w:szCs w:val="36"/>
        </w:rPr>
        <w:t>earch.</w:t>
      </w:r>
    </w:p>
    <w:p w14:paraId="33E3D613" w14:textId="0C933A42" w:rsidR="009B2CFE" w:rsidRPr="00435A50" w:rsidRDefault="00CD473C" w:rsidP="00994B8F">
      <w:pPr>
        <w:spacing w:before="240" w:line="240" w:lineRule="auto"/>
        <w:ind w:left="1120"/>
        <w:rPr>
          <w:rFonts w:ascii="Times New Roman" w:eastAsia="Times New Roman" w:hAnsi="Times New Roman" w:cs="Times New Roman"/>
          <w:color w:val="262626" w:themeColor="text1" w:themeTint="D9"/>
          <w:sz w:val="36"/>
          <w:szCs w:val="36"/>
        </w:rPr>
      </w:pPr>
      <w:r w:rsidRPr="00CD473C">
        <w:rPr>
          <w:rFonts w:ascii="Times New Roman" w:eastAsia="Times New Roman" w:hAnsi="Times New Roman" w:cs="Times New Roman"/>
          <w:color w:val="262626" w:themeColor="text1" w:themeTint="D9"/>
          <w:sz w:val="36"/>
          <w:szCs w:val="36"/>
        </w:rPr>
        <w:t>Hashing has many characteristics such as deterministic, quick computation, pre-image resistance, small changes in the input changes the hash, and collision resistant.</w:t>
      </w:r>
    </w:p>
    <w:p w14:paraId="640B7EAF" w14:textId="165AFAE6" w:rsidR="00423A74" w:rsidRDefault="00994B8F" w:rsidP="00C77AE2">
      <w:pPr>
        <w:spacing w:before="240" w:line="240" w:lineRule="auto"/>
        <w:ind w:left="1120"/>
      </w:pPr>
      <w:r w:rsidRPr="00435A50">
        <w:rPr>
          <w:rFonts w:ascii="Times New Roman" w:eastAsia="Times New Roman" w:hAnsi="Times New Roman" w:cs="Times New Roman"/>
          <w:color w:val="262626" w:themeColor="text1" w:themeTint="D9"/>
          <w:sz w:val="36"/>
          <w:szCs w:val="36"/>
        </w:rPr>
        <w:t>Some may think that encryption and hashing are the same, but the difference between them that hashing is a one-way process and there is no key that will convert the input to its original value and encryption is a two-way process that uses keys to change text into ciphertext and back</w:t>
      </w:r>
      <w:r w:rsidRPr="00547E34">
        <w:rPr>
          <w:noProof/>
          <w:sz w:val="22"/>
          <w:szCs w:val="14"/>
        </w:rPr>
        <mc:AlternateContent>
          <mc:Choice Requires="wpg">
            <w:drawing>
              <wp:anchor distT="0" distB="0" distL="114300" distR="114300" simplePos="0" relativeHeight="251676672" behindDoc="1" locked="1" layoutInCell="1" allowOverlap="1" wp14:anchorId="10AC0BFF" wp14:editId="058F8584">
                <wp:simplePos x="0" y="0"/>
                <wp:positionH relativeFrom="margin">
                  <wp:posOffset>-429260</wp:posOffset>
                </wp:positionH>
                <wp:positionV relativeFrom="page">
                  <wp:posOffset>-27940</wp:posOffset>
                </wp:positionV>
                <wp:extent cx="7589520" cy="10058400"/>
                <wp:effectExtent l="0" t="0" r="0" b="0"/>
                <wp:wrapNone/>
                <wp:docPr id="39" name="Group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40" name="Group 59"/>
                        <wpg:cNvGrpSpPr>
                          <a:grpSpLocks/>
                        </wpg:cNvGrpSpPr>
                        <wpg:grpSpPr bwMode="auto">
                          <a:xfrm>
                            <a:off x="6586" y="0"/>
                            <a:ext cx="5369" cy="2980"/>
                            <a:chOff x="6586" y="0"/>
                            <a:chExt cx="5369" cy="2980"/>
                          </a:xfrm>
                        </wpg:grpSpPr>
                        <wps:wsp>
                          <wps:cNvPr id="41"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 name="Group 66"/>
                        <wpg:cNvGrpSpPr>
                          <a:grpSpLocks/>
                        </wpg:cNvGrpSpPr>
                        <wpg:grpSpPr bwMode="auto">
                          <a:xfrm>
                            <a:off x="0" y="12290"/>
                            <a:ext cx="3551" cy="3551"/>
                            <a:chOff x="0" y="12290"/>
                            <a:chExt cx="3551" cy="3551"/>
                          </a:xfrm>
                        </wpg:grpSpPr>
                        <wps:wsp>
                          <wps:cNvPr id="49"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D1EB16" id="Group 39" o:spid="_x0000_s1026" alt="&quot;&quot;" style="position:absolute;margin-left:-33.8pt;margin-top:-2.2pt;width:597.6pt;height:11in;z-index:-251639808;mso-position-horizontal-relative:margin;mso-position-vertic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" path="m1165,l,1164r2329,l1165,xe" fillcolor="#e4e4e4 [3214]" stroked="f">
                    <v:path arrowok="t" o:connecttype="custom" o:connectlocs="1165,14676;0,15840;2329,15840;1165,14676" o:connectangles="0,0,0,0"/>
                  </v:shape>
                </v:group>
                <w10:wrap anchorx="margin" anchory="page"/>
                <w10:anchorlock/>
              </v:group>
            </w:pict>
          </mc:Fallback>
        </mc:AlternateContent>
      </w:r>
      <w:r w:rsidR="00C77AE2">
        <w:rPr>
          <w:rFonts w:ascii="Times New Roman" w:eastAsia="Times New Roman" w:hAnsi="Times New Roman" w:cs="Times New Roman"/>
          <w:color w:val="262626" w:themeColor="text1" w:themeTint="D9"/>
          <w:sz w:val="36"/>
          <w:szCs w:val="36"/>
        </w:rPr>
        <w:t>.</w:t>
      </w:r>
    </w:p>
    <w:p w14:paraId="51127ED5" w14:textId="4D989A5A" w:rsidR="00423A74" w:rsidRDefault="00423A74" w:rsidP="00FC538E">
      <w:pPr>
        <w:tabs>
          <w:tab w:val="center" w:pos="5393"/>
        </w:tabs>
      </w:pPr>
    </w:p>
    <w:p w14:paraId="72665AE4" w14:textId="5BB9C1C1" w:rsidR="00423A74" w:rsidRDefault="00423A74" w:rsidP="00FC538E">
      <w:pPr>
        <w:tabs>
          <w:tab w:val="center" w:pos="5393"/>
        </w:tabs>
      </w:pPr>
    </w:p>
    <w:p w14:paraId="004AFCBB" w14:textId="77777777" w:rsidR="00423A74" w:rsidRDefault="00423A74" w:rsidP="00FC538E">
      <w:pPr>
        <w:tabs>
          <w:tab w:val="center" w:pos="5393"/>
        </w:tabs>
      </w:pPr>
    </w:p>
    <w:p w14:paraId="14CB5295" w14:textId="77777777" w:rsidR="00FC538E" w:rsidRDefault="00FC538E" w:rsidP="00FC538E">
      <w:pPr>
        <w:tabs>
          <w:tab w:val="center" w:pos="5393"/>
        </w:tabs>
      </w:pPr>
    </w:p>
    <w:p w14:paraId="45F865C9" w14:textId="77777777" w:rsidR="00FC538E" w:rsidRDefault="00FC538E" w:rsidP="00FC538E">
      <w:pPr>
        <w:tabs>
          <w:tab w:val="center" w:pos="5393"/>
        </w:tabs>
      </w:pPr>
    </w:p>
    <w:p w14:paraId="32B6AE31" w14:textId="77777777" w:rsidR="004A02B7" w:rsidRDefault="00CD473C" w:rsidP="00EA3E4E">
      <w:pPr>
        <w:pStyle w:val="Title"/>
        <w:rPr>
          <w:noProof/>
          <w:sz w:val="22"/>
          <w:szCs w:val="14"/>
        </w:rPr>
      </w:pPr>
      <w:bookmarkStart w:id="1" w:name="_Toc112441257"/>
      <w:r w:rsidRPr="00EA3E4E">
        <w:rPr>
          <w:sz w:val="72"/>
          <w:szCs w:val="72"/>
        </w:rPr>
        <w:lastRenderedPageBreak/>
        <w:t>2. Problem Statement:</w:t>
      </w:r>
      <w:r w:rsidRPr="00EA3E4E">
        <w:rPr>
          <w:noProof/>
          <w:sz w:val="22"/>
          <w:szCs w:val="14"/>
        </w:rPr>
        <w:t xml:space="preserve"> </w:t>
      </w:r>
    </w:p>
    <w:p w14:paraId="0D5F47D1" w14:textId="4A477740" w:rsidR="00994B8F" w:rsidRPr="00EA3E4E" w:rsidRDefault="00EA3E4E" w:rsidP="00EA3E4E">
      <w:pPr>
        <w:pStyle w:val="Title"/>
        <w:rPr>
          <w:sz w:val="72"/>
          <w:szCs w:val="72"/>
        </w:rPr>
      </w:pPr>
      <w:r w:rsidRPr="00547E34">
        <w:rPr>
          <w:noProof/>
          <w:sz w:val="22"/>
          <w:szCs w:val="14"/>
        </w:rPr>
        <mc:AlternateContent>
          <mc:Choice Requires="wpg">
            <w:drawing>
              <wp:anchor distT="0" distB="0" distL="114300" distR="114300" simplePos="0" relativeHeight="251692032" behindDoc="1" locked="1" layoutInCell="1" allowOverlap="1" wp14:anchorId="060789A4" wp14:editId="3DBC2D93">
                <wp:simplePos x="0" y="0"/>
                <wp:positionH relativeFrom="page">
                  <wp:posOffset>27940</wp:posOffset>
                </wp:positionH>
                <wp:positionV relativeFrom="margin">
                  <wp:posOffset>-938530</wp:posOffset>
                </wp:positionV>
                <wp:extent cx="7589520" cy="10058400"/>
                <wp:effectExtent l="0" t="0" r="0" b="0"/>
                <wp:wrapNone/>
                <wp:docPr id="120" name="Group 1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121" name="Group 59"/>
                        <wpg:cNvGrpSpPr>
                          <a:grpSpLocks/>
                        </wpg:cNvGrpSpPr>
                        <wpg:grpSpPr bwMode="auto">
                          <a:xfrm>
                            <a:off x="6586" y="0"/>
                            <a:ext cx="5369" cy="2980"/>
                            <a:chOff x="6586" y="0"/>
                            <a:chExt cx="5369" cy="2980"/>
                          </a:xfrm>
                        </wpg:grpSpPr>
                        <wps:wsp>
                          <wps:cNvPr id="122"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66"/>
                        <wpg:cNvGrpSpPr>
                          <a:grpSpLocks/>
                        </wpg:cNvGrpSpPr>
                        <wpg:grpSpPr bwMode="auto">
                          <a:xfrm>
                            <a:off x="0" y="12290"/>
                            <a:ext cx="3551" cy="3551"/>
                            <a:chOff x="0" y="12290"/>
                            <a:chExt cx="3551" cy="3551"/>
                          </a:xfrm>
                        </wpg:grpSpPr>
                        <wps:wsp>
                          <wps:cNvPr id="129"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ED13F2" id="Group 120" o:spid="_x0000_s1026" alt="&quot;&quot;" style="position:absolute;margin-left:2.2pt;margin-top:-73.9pt;width:597.6pt;height:11in;z-index:-251624448;mso-position-horizontal-relative:page;mso-position-vertical-relative:margin"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" path="m1165,l,1164r2329,l1165,xe" fillcolor="#e4e4e4 [3214]" stroked="f">
                    <v:path arrowok="t" o:connecttype="custom" o:connectlocs="1165,14676;0,15840;2329,15840;1165,14676" o:connectangles="0,0,0,0"/>
                  </v:shape>
                </v:group>
                <w10:wrap anchorx="page" anchory="margin"/>
                <w10:anchorlock/>
              </v:group>
            </w:pict>
          </mc:Fallback>
        </mc:AlternateContent>
      </w:r>
      <w:bookmarkEnd w:id="1"/>
    </w:p>
    <w:p w14:paraId="1B52DCEB"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r w:rsidRPr="005C78A1">
        <w:rPr>
          <w:rFonts w:ascii="Times New Roman" w:eastAsia="Times New Roman" w:hAnsi="Times New Roman" w:cs="Times New Roman"/>
          <w:color w:val="C00000"/>
          <w:sz w:val="32"/>
          <w:szCs w:val="32"/>
        </w:rPr>
        <w:t>     </w:t>
      </w:r>
    </w:p>
    <w:p w14:paraId="54F1DB7E" w14:textId="77777777" w:rsidR="00994B8F" w:rsidRPr="00CE2C41" w:rsidRDefault="00994B8F" w:rsidP="00994B8F">
      <w:pPr>
        <w:spacing w:after="20" w:line="240" w:lineRule="auto"/>
        <w:jc w:val="both"/>
        <w:rPr>
          <w:rFonts w:asciiTheme="majorBidi" w:eastAsia="Times New Roman" w:hAnsiTheme="majorBidi" w:cstheme="majorBidi"/>
          <w:color w:val="262626" w:themeColor="text1" w:themeTint="D9"/>
          <w:sz w:val="48"/>
          <w:szCs w:val="48"/>
          <w:u w:val="single"/>
        </w:rPr>
      </w:pPr>
      <w:r w:rsidRPr="00CE2C41">
        <w:rPr>
          <w:rFonts w:asciiTheme="majorBidi" w:eastAsia="Times New Roman" w:hAnsiTheme="majorBidi" w:cstheme="majorBidi"/>
          <w:color w:val="262626" w:themeColor="text1" w:themeTint="D9"/>
          <w:sz w:val="48"/>
          <w:szCs w:val="48"/>
          <w:u w:val="single"/>
        </w:rPr>
        <w:t>Deterministic</w:t>
      </w:r>
      <w:r w:rsidRPr="00CE2C41">
        <w:rPr>
          <w:rFonts w:asciiTheme="majorBidi" w:eastAsia="Times New Roman" w:hAnsiTheme="majorBidi" w:cstheme="majorBidi"/>
          <w:color w:val="262626" w:themeColor="text1" w:themeTint="D9"/>
          <w:sz w:val="48"/>
          <w:szCs w:val="48"/>
        </w:rPr>
        <w:t xml:space="preserve"> </w:t>
      </w:r>
    </w:p>
    <w:p w14:paraId="5D7E4C7C" w14:textId="37F72D9C" w:rsidR="00994B8F" w:rsidRPr="00CE2C41" w:rsidRDefault="00994B8F" w:rsidP="00994B8F">
      <w:pPr>
        <w:spacing w:after="20" w:line="240" w:lineRule="auto"/>
        <w:jc w:val="both"/>
        <w:rPr>
          <w:rFonts w:asciiTheme="majorBidi" w:eastAsia="Times New Roman" w:hAnsiTheme="majorBidi" w:cstheme="majorBidi"/>
          <w:color w:val="262626" w:themeColor="text1" w:themeTint="D9"/>
          <w:sz w:val="36"/>
          <w:szCs w:val="36"/>
        </w:rPr>
      </w:pPr>
    </w:p>
    <w:p w14:paraId="751AD132" w14:textId="57CEDE0B" w:rsidR="00073598" w:rsidRPr="00CE2C41" w:rsidRDefault="00994B8F" w:rsidP="00994B8F">
      <w:pPr>
        <w:spacing w:after="20" w:line="240" w:lineRule="auto"/>
        <w:jc w:val="both"/>
        <w:rPr>
          <w:rFonts w:asciiTheme="majorBidi" w:hAnsiTheme="majorBidi" w:cstheme="majorBidi"/>
          <w:color w:val="262626" w:themeColor="text1" w:themeTint="D9"/>
          <w:sz w:val="36"/>
          <w:szCs w:val="36"/>
        </w:rPr>
      </w:pPr>
      <w:r w:rsidRPr="00CE2C41">
        <w:rPr>
          <w:rFonts w:asciiTheme="majorBidi" w:hAnsiTheme="majorBidi" w:cstheme="majorBidi"/>
          <w:color w:val="262626" w:themeColor="text1" w:themeTint="D9"/>
          <w:sz w:val="36"/>
          <w:szCs w:val="36"/>
        </w:rPr>
        <w:t xml:space="preserve">The cryptography of hashing must be deterministic this means that any data you input into the hash function the hash output will be the same, as you can see in the figure </w:t>
      </w:r>
      <w:r w:rsidR="00073598" w:rsidRPr="00CE2C41">
        <w:rPr>
          <w:rFonts w:asciiTheme="majorBidi" w:hAnsiTheme="majorBidi" w:cstheme="majorBidi"/>
          <w:color w:val="262626" w:themeColor="text1" w:themeTint="D9"/>
          <w:sz w:val="36"/>
          <w:szCs w:val="36"/>
        </w:rPr>
        <w:t>below,</w:t>
      </w:r>
      <w:r w:rsidRPr="00CE2C41">
        <w:rPr>
          <w:rFonts w:asciiTheme="majorBidi" w:hAnsiTheme="majorBidi" w:cstheme="majorBidi"/>
          <w:color w:val="262626" w:themeColor="text1" w:themeTint="D9"/>
          <w:sz w:val="36"/>
          <w:szCs w:val="36"/>
        </w:rPr>
        <w:t xml:space="preserve"> we are giving an example of two users entering the same password for their accounts and the hash methodology was hashing word cat to the same hash output.</w:t>
      </w:r>
      <w:r w:rsidR="00073598" w:rsidRPr="00CE2C41">
        <w:rPr>
          <w:rFonts w:asciiTheme="majorBidi" w:hAnsiTheme="majorBidi" w:cstheme="majorBidi"/>
          <w:color w:val="262626" w:themeColor="text1" w:themeTint="D9"/>
          <w:sz w:val="36"/>
          <w:szCs w:val="36"/>
        </w:rPr>
        <w:t xml:space="preserve"> </w:t>
      </w:r>
    </w:p>
    <w:p w14:paraId="51491779" w14:textId="2DD633C9" w:rsidR="00994B8F" w:rsidRPr="00CE2C41" w:rsidRDefault="00994B8F" w:rsidP="00994B8F">
      <w:pPr>
        <w:spacing w:after="20" w:line="240" w:lineRule="auto"/>
        <w:jc w:val="both"/>
        <w:rPr>
          <w:rFonts w:asciiTheme="majorBidi" w:hAnsiTheme="majorBidi" w:cstheme="majorBidi"/>
          <w:color w:val="262626" w:themeColor="text1" w:themeTint="D9"/>
          <w:sz w:val="36"/>
          <w:szCs w:val="36"/>
        </w:rPr>
      </w:pPr>
      <w:r w:rsidRPr="00CE2C41">
        <w:rPr>
          <w:rFonts w:asciiTheme="majorBidi" w:hAnsiTheme="majorBidi" w:cstheme="majorBidi"/>
          <w:color w:val="262626" w:themeColor="text1" w:themeTint="D9"/>
          <w:sz w:val="36"/>
          <w:szCs w:val="36"/>
        </w:rPr>
        <w:t>(</w:t>
      </w:r>
      <w:proofErr w:type="gramStart"/>
      <w:r w:rsidRPr="00CE2C41">
        <w:rPr>
          <w:rFonts w:asciiTheme="majorBidi" w:hAnsiTheme="majorBidi" w:cstheme="majorBidi"/>
          <w:color w:val="262626" w:themeColor="text1" w:themeTint="D9"/>
          <w:sz w:val="36"/>
          <w:szCs w:val="36"/>
        </w:rPr>
        <w:t>see</w:t>
      </w:r>
      <w:proofErr w:type="gramEnd"/>
      <w:r w:rsidRPr="00CE2C41">
        <w:rPr>
          <w:rFonts w:asciiTheme="majorBidi" w:hAnsiTheme="majorBidi" w:cstheme="majorBidi"/>
          <w:color w:val="262626" w:themeColor="text1" w:themeTint="D9"/>
          <w:sz w:val="36"/>
          <w:szCs w:val="36"/>
        </w:rPr>
        <w:t xml:space="preserve"> figure1).</w:t>
      </w:r>
    </w:p>
    <w:p w14:paraId="7C166268" w14:textId="0D8D74FF" w:rsidR="00994B8F" w:rsidRPr="004A02B7" w:rsidRDefault="00073598" w:rsidP="00994B8F">
      <w:pPr>
        <w:spacing w:after="20" w:line="240" w:lineRule="auto"/>
        <w:jc w:val="both"/>
        <w:rPr>
          <w:rFonts w:ascii="Times New Roman" w:eastAsia="Times New Roman" w:hAnsi="Times New Roman" w:cs="Times New Roman"/>
          <w:color w:val="C00000"/>
          <w:sz w:val="36"/>
          <w:szCs w:val="36"/>
        </w:rPr>
      </w:pPr>
      <w:r>
        <w:rPr>
          <w:noProof/>
        </w:rPr>
        <w:drawing>
          <wp:anchor distT="0" distB="0" distL="114300" distR="114300" simplePos="0" relativeHeight="251683840" behindDoc="1" locked="0" layoutInCell="1" allowOverlap="1" wp14:anchorId="4F628B7B" wp14:editId="60BF0842">
            <wp:simplePos x="0" y="0"/>
            <wp:positionH relativeFrom="margin">
              <wp:posOffset>1614170</wp:posOffset>
            </wp:positionH>
            <wp:positionV relativeFrom="margin">
              <wp:posOffset>3947160</wp:posOffset>
            </wp:positionV>
            <wp:extent cx="3601720" cy="360172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720" cy="360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A2DBD" w14:textId="68F3286E"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44496C2C" w14:textId="0170571C"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4FC7BCE3"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3CA62655"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4D196ADD"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63256DE9"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2DF66461"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6075A3D2"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1C1A8D2D" w14:textId="7777777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41A6C1AD" w14:textId="00AF323E"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3560EAE1" w14:textId="56347DA8" w:rsidR="00994B8F" w:rsidRDefault="002E20E1" w:rsidP="00994B8F">
      <w:pPr>
        <w:spacing w:after="20" w:line="240" w:lineRule="auto"/>
        <w:jc w:val="both"/>
        <w:rPr>
          <w:rFonts w:ascii="Times New Roman" w:eastAsia="Times New Roman" w:hAnsi="Times New Roman" w:cs="Times New Roman"/>
          <w:color w:val="C00000"/>
          <w:sz w:val="32"/>
          <w:szCs w:val="32"/>
        </w:rPr>
      </w:pPr>
      <w:r>
        <w:rPr>
          <w:noProof/>
        </w:rPr>
        <mc:AlternateContent>
          <mc:Choice Requires="wps">
            <w:drawing>
              <wp:anchor distT="0" distB="0" distL="114300" distR="114300" simplePos="0" relativeHeight="251682816" behindDoc="0" locked="0" layoutInCell="1" allowOverlap="1" wp14:anchorId="7A83CD59" wp14:editId="0E6E1F4B">
                <wp:simplePos x="0" y="0"/>
                <wp:positionH relativeFrom="margin">
                  <wp:posOffset>1612900</wp:posOffset>
                </wp:positionH>
                <wp:positionV relativeFrom="paragraph">
                  <wp:posOffset>226060</wp:posOffset>
                </wp:positionV>
                <wp:extent cx="3601720" cy="635"/>
                <wp:effectExtent l="0" t="0" r="0" b="0"/>
                <wp:wrapSquare wrapText="bothSides"/>
                <wp:docPr id="118" name="Text Box 118"/>
                <wp:cNvGraphicFramePr/>
                <a:graphic xmlns:a="http://schemas.openxmlformats.org/drawingml/2006/main">
                  <a:graphicData uri="http://schemas.microsoft.com/office/word/2010/wordprocessingShape">
                    <wps:wsp>
                      <wps:cNvSpPr txBox="1"/>
                      <wps:spPr>
                        <a:xfrm>
                          <a:off x="0" y="0"/>
                          <a:ext cx="3601720" cy="635"/>
                        </a:xfrm>
                        <a:prstGeom prst="rect">
                          <a:avLst/>
                        </a:prstGeom>
                        <a:solidFill>
                          <a:prstClr val="white"/>
                        </a:solidFill>
                        <a:ln>
                          <a:noFill/>
                        </a:ln>
                      </wps:spPr>
                      <wps:txbx>
                        <w:txbxContent>
                          <w:p w14:paraId="5E7F8A27" w14:textId="31461F96" w:rsidR="00994B8F" w:rsidRPr="00CE2C41" w:rsidRDefault="00994B8F" w:rsidP="001211E9">
                            <w:pPr>
                              <w:pStyle w:val="Caption"/>
                              <w:jc w:val="center"/>
                              <w:rPr>
                                <w:rFonts w:asciiTheme="majorBidi" w:hAnsiTheme="majorBidi" w:cstheme="majorBidi"/>
                                <w:noProof/>
                                <w:color w:val="262626" w:themeColor="text1" w:themeTint="D9"/>
                              </w:rPr>
                            </w:pPr>
                            <w:r w:rsidRPr="00CE2C41">
                              <w:rPr>
                                <w:rFonts w:asciiTheme="majorBidi" w:hAnsiTheme="majorBidi" w:cstheme="majorBidi"/>
                                <w:color w:val="262626" w:themeColor="text1" w:themeTint="D9"/>
                              </w:rPr>
                              <w:t>Figure</w:t>
                            </w:r>
                            <w:r w:rsidRPr="00CE2C41">
                              <w:rPr>
                                <w:rFonts w:asciiTheme="majorBidi" w:hAnsiTheme="majorBidi" w:cstheme="majorBidi"/>
                                <w:color w:val="262626" w:themeColor="text1" w:themeTint="D9"/>
                              </w:rPr>
                              <w:fldChar w:fldCharType="begin"/>
                            </w:r>
                            <w:r w:rsidRPr="00CE2C41">
                              <w:rPr>
                                <w:rFonts w:asciiTheme="majorBidi" w:hAnsiTheme="majorBidi" w:cstheme="majorBidi"/>
                                <w:color w:val="262626" w:themeColor="text1" w:themeTint="D9"/>
                              </w:rPr>
                              <w:instrText xml:space="preserve"> SEQ Figure \* ARABIC </w:instrText>
                            </w:r>
                            <w:r w:rsidRPr="00CE2C41">
                              <w:rPr>
                                <w:rFonts w:asciiTheme="majorBidi" w:hAnsiTheme="majorBidi" w:cstheme="majorBidi"/>
                                <w:color w:val="262626" w:themeColor="text1" w:themeTint="D9"/>
                              </w:rPr>
                              <w:fldChar w:fldCharType="separate"/>
                            </w:r>
                            <w:r w:rsidRPr="00CE2C41">
                              <w:rPr>
                                <w:rFonts w:asciiTheme="majorBidi" w:hAnsiTheme="majorBidi" w:cstheme="majorBidi"/>
                                <w:noProof/>
                                <w:color w:val="262626" w:themeColor="text1" w:themeTint="D9"/>
                              </w:rPr>
                              <w:t>1</w:t>
                            </w:r>
                            <w:r w:rsidRPr="00CE2C41">
                              <w:rPr>
                                <w:rFonts w:asciiTheme="majorBidi" w:hAnsiTheme="majorBidi" w:cstheme="majorBidi"/>
                                <w:color w:val="262626" w:themeColor="text1" w:themeTint="D9"/>
                              </w:rPr>
                              <w:fldChar w:fldCharType="end"/>
                            </w:r>
                            <w:r w:rsidRPr="00CE2C41">
                              <w:rPr>
                                <w:rFonts w:asciiTheme="majorBidi" w:hAnsiTheme="majorBidi" w:cstheme="majorBidi"/>
                                <w:color w:val="262626" w:themeColor="text1" w:themeTint="D9"/>
                              </w:rPr>
                              <w:t xml:space="preserve"> :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83CD59" id="_x0000_t202" coordsize="21600,21600" o:spt="202" path="m,l,21600r21600,l21600,xe">
                <v:stroke joinstyle="miter"/>
                <v:path gradientshapeok="t" o:connecttype="rect"/>
              </v:shapetype>
              <v:shape id="Text Box 118" o:spid="_x0000_s1026" type="#_x0000_t202" style="position:absolute;left:0;text-align:left;margin-left:127pt;margin-top:17.8pt;width:283.6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" stroked="f">
                <v:textbox style="mso-fit-shape-to-text:t" inset="0,0,0,0">
                  <w:txbxContent>
                    <w:p w14:paraId="5E7F8A27" w14:textId="31461F96" w:rsidR="00994B8F" w:rsidRPr="00CE2C41" w:rsidRDefault="00994B8F" w:rsidP="001211E9">
                      <w:pPr>
                        <w:pStyle w:val="Caption"/>
                        <w:jc w:val="center"/>
                        <w:rPr>
                          <w:rFonts w:asciiTheme="majorBidi" w:hAnsiTheme="majorBidi" w:cstheme="majorBidi"/>
                          <w:noProof/>
                          <w:color w:val="262626" w:themeColor="text1" w:themeTint="D9"/>
                        </w:rPr>
                      </w:pPr>
                      <w:r w:rsidRPr="00CE2C41">
                        <w:rPr>
                          <w:rFonts w:asciiTheme="majorBidi" w:hAnsiTheme="majorBidi" w:cstheme="majorBidi"/>
                          <w:color w:val="262626" w:themeColor="text1" w:themeTint="D9"/>
                        </w:rPr>
                        <w:t>Figure</w:t>
                      </w:r>
                      <w:r w:rsidRPr="00CE2C41">
                        <w:rPr>
                          <w:rFonts w:asciiTheme="majorBidi" w:hAnsiTheme="majorBidi" w:cstheme="majorBidi"/>
                          <w:color w:val="262626" w:themeColor="text1" w:themeTint="D9"/>
                        </w:rPr>
                        <w:fldChar w:fldCharType="begin"/>
                      </w:r>
                      <w:r w:rsidRPr="00CE2C41">
                        <w:rPr>
                          <w:rFonts w:asciiTheme="majorBidi" w:hAnsiTheme="majorBidi" w:cstheme="majorBidi"/>
                          <w:color w:val="262626" w:themeColor="text1" w:themeTint="D9"/>
                        </w:rPr>
                        <w:instrText xml:space="preserve"> SEQ Figure \* ARABIC </w:instrText>
                      </w:r>
                      <w:r w:rsidRPr="00CE2C41">
                        <w:rPr>
                          <w:rFonts w:asciiTheme="majorBidi" w:hAnsiTheme="majorBidi" w:cstheme="majorBidi"/>
                          <w:color w:val="262626" w:themeColor="text1" w:themeTint="D9"/>
                        </w:rPr>
                        <w:fldChar w:fldCharType="separate"/>
                      </w:r>
                      <w:r w:rsidRPr="00CE2C41">
                        <w:rPr>
                          <w:rFonts w:asciiTheme="majorBidi" w:hAnsiTheme="majorBidi" w:cstheme="majorBidi"/>
                          <w:noProof/>
                          <w:color w:val="262626" w:themeColor="text1" w:themeTint="D9"/>
                        </w:rPr>
                        <w:t>1</w:t>
                      </w:r>
                      <w:r w:rsidRPr="00CE2C41">
                        <w:rPr>
                          <w:rFonts w:asciiTheme="majorBidi" w:hAnsiTheme="majorBidi" w:cstheme="majorBidi"/>
                          <w:color w:val="262626" w:themeColor="text1" w:themeTint="D9"/>
                        </w:rPr>
                        <w:fldChar w:fldCharType="end"/>
                      </w:r>
                      <w:r w:rsidRPr="00CE2C41">
                        <w:rPr>
                          <w:rFonts w:asciiTheme="majorBidi" w:hAnsiTheme="majorBidi" w:cstheme="majorBidi"/>
                          <w:color w:val="262626" w:themeColor="text1" w:themeTint="D9"/>
                        </w:rPr>
                        <w:t xml:space="preserve"> : example</w:t>
                      </w:r>
                    </w:p>
                  </w:txbxContent>
                </v:textbox>
                <w10:wrap type="square" anchorx="margin"/>
              </v:shape>
            </w:pict>
          </mc:Fallback>
        </mc:AlternateContent>
      </w:r>
    </w:p>
    <w:p w14:paraId="621F9C31" w14:textId="4AFFE657"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71B7F790" w14:textId="6109DE50" w:rsidR="00994B8F" w:rsidRDefault="00994B8F" w:rsidP="00994B8F">
      <w:pPr>
        <w:spacing w:after="20" w:line="240" w:lineRule="auto"/>
        <w:jc w:val="both"/>
        <w:rPr>
          <w:rFonts w:ascii="Times New Roman" w:eastAsia="Times New Roman" w:hAnsi="Times New Roman" w:cs="Times New Roman"/>
          <w:color w:val="C00000"/>
          <w:sz w:val="32"/>
          <w:szCs w:val="32"/>
        </w:rPr>
      </w:pPr>
    </w:p>
    <w:p w14:paraId="39A14181" w14:textId="1C3FCF0C" w:rsidR="00994B8F" w:rsidRPr="005C78A1" w:rsidRDefault="00994B8F" w:rsidP="00994B8F">
      <w:pPr>
        <w:spacing w:after="20" w:line="240" w:lineRule="auto"/>
        <w:jc w:val="both"/>
        <w:rPr>
          <w:rFonts w:ascii="Times New Roman" w:eastAsia="Times New Roman" w:hAnsi="Times New Roman" w:cs="Times New Roman"/>
          <w:color w:val="C00000"/>
          <w:sz w:val="24"/>
          <w:szCs w:val="24"/>
        </w:rPr>
      </w:pPr>
    </w:p>
    <w:p w14:paraId="69B9AC44" w14:textId="77777777" w:rsidR="00423A74" w:rsidRDefault="00423A74" w:rsidP="00EA3E4E">
      <w:pPr>
        <w:pStyle w:val="Title"/>
        <w:rPr>
          <w:rFonts w:ascii="Arial" w:hAnsi="Arial"/>
          <w:sz w:val="72"/>
          <w:szCs w:val="72"/>
        </w:rPr>
      </w:pPr>
      <w:bookmarkStart w:id="2" w:name="_Toc112441258"/>
    </w:p>
    <w:p w14:paraId="42E63279" w14:textId="361F4C2A" w:rsidR="001F4F04" w:rsidRPr="0078763E" w:rsidRDefault="001F4F04" w:rsidP="00EA3E4E">
      <w:pPr>
        <w:pStyle w:val="Title"/>
        <w:rPr>
          <w:color w:val="262626" w:themeColor="text1" w:themeTint="D9"/>
          <w:sz w:val="40"/>
          <w:szCs w:val="40"/>
        </w:rPr>
      </w:pPr>
      <w:r w:rsidRPr="00EA3E4E">
        <w:rPr>
          <w:rFonts w:ascii="Arial" w:hAnsi="Arial"/>
          <w:sz w:val="72"/>
          <w:szCs w:val="72"/>
        </w:rPr>
        <w:t xml:space="preserve">3. </w:t>
      </w:r>
      <w:r w:rsidRPr="00EA3E4E">
        <w:rPr>
          <w:sz w:val="72"/>
          <w:szCs w:val="72"/>
        </w:rPr>
        <w:t>Problem Challenges:</w:t>
      </w:r>
      <w:bookmarkEnd w:id="2"/>
      <w:r w:rsidRPr="00EA3E4E">
        <w:rPr>
          <w:sz w:val="72"/>
          <w:szCs w:val="72"/>
        </w:rPr>
        <w:br/>
      </w:r>
      <w:r w:rsidRPr="00EA3E4E">
        <w:rPr>
          <w:sz w:val="72"/>
          <w:szCs w:val="72"/>
        </w:rPr>
        <w:br/>
      </w:r>
    </w:p>
    <w:p w14:paraId="142B1910" w14:textId="7BD08F19" w:rsidR="001F4F04" w:rsidRPr="00CE2C41" w:rsidRDefault="001F4F04" w:rsidP="001F4F04">
      <w:pPr>
        <w:rPr>
          <w:rFonts w:asciiTheme="majorBidi" w:hAnsiTheme="majorBidi" w:cstheme="majorBidi"/>
          <w:color w:val="262626" w:themeColor="text1" w:themeTint="D9"/>
        </w:rPr>
      </w:pPr>
      <w:r w:rsidRPr="00CE2C41">
        <w:rPr>
          <w:rFonts w:asciiTheme="majorBidi" w:hAnsiTheme="majorBidi" w:cstheme="majorBidi"/>
          <w:color w:val="262626" w:themeColor="text1" w:themeTint="D9"/>
          <w:sz w:val="40"/>
          <w:szCs w:val="40"/>
        </w:rPr>
        <w:t xml:space="preserve">Many attacks have occurred and one of them is Dictionary </w:t>
      </w:r>
      <w:r w:rsidR="00DB594A" w:rsidRPr="00CE2C41">
        <w:rPr>
          <w:rFonts w:asciiTheme="majorBidi" w:hAnsiTheme="majorBidi" w:cstheme="majorBidi"/>
          <w:color w:val="262626" w:themeColor="text1" w:themeTint="D9"/>
          <w:sz w:val="40"/>
          <w:szCs w:val="40"/>
        </w:rPr>
        <w:t>A</w:t>
      </w:r>
      <w:r w:rsidRPr="00CE2C41">
        <w:rPr>
          <w:rFonts w:asciiTheme="majorBidi" w:hAnsiTheme="majorBidi" w:cstheme="majorBidi"/>
          <w:color w:val="262626" w:themeColor="text1" w:themeTint="D9"/>
          <w:sz w:val="40"/>
          <w:szCs w:val="40"/>
        </w:rPr>
        <w:t xml:space="preserve">ttack, this attack started when some systems save their users passwords in the database as a plain text without doing hashing, and it was easy to crake this plain password after that attackers have listed these passwords into a dictionary, and as much we have information in this Dictionary as much the attack will accomplish successfully. Dictionary attack is an automated and scripted attack and </w:t>
      </w:r>
      <w:proofErr w:type="gramStart"/>
      <w:r w:rsidRPr="00CE2C41">
        <w:rPr>
          <w:rFonts w:asciiTheme="majorBidi" w:hAnsiTheme="majorBidi" w:cstheme="majorBidi"/>
          <w:color w:val="262626" w:themeColor="text1" w:themeTint="D9"/>
          <w:sz w:val="40"/>
          <w:szCs w:val="40"/>
        </w:rPr>
        <w:t>it</w:t>
      </w:r>
      <w:proofErr w:type="gramEnd"/>
      <w:r w:rsidRPr="00CE2C41">
        <w:rPr>
          <w:rFonts w:asciiTheme="majorBidi" w:hAnsiTheme="majorBidi" w:cstheme="majorBidi"/>
          <w:color w:val="262626" w:themeColor="text1" w:themeTint="D9"/>
          <w:sz w:val="40"/>
          <w:szCs w:val="40"/>
        </w:rPr>
        <w:t xml:space="preserve"> mechanism based on trial-and-error tactics to decode passwords form the dictionary</w:t>
      </w:r>
      <w:r w:rsidRPr="00CE2C41">
        <w:rPr>
          <w:rFonts w:asciiTheme="majorBidi" w:hAnsiTheme="majorBidi" w:cstheme="majorBidi"/>
          <w:color w:val="262626" w:themeColor="text1" w:themeTint="D9"/>
        </w:rPr>
        <w:t>.</w:t>
      </w:r>
    </w:p>
    <w:p w14:paraId="546D2AC4" w14:textId="77777777" w:rsidR="001F4F04" w:rsidRDefault="001F4F04" w:rsidP="001F4F04">
      <w:pPr>
        <w:rPr>
          <w:color w:val="C00000"/>
        </w:rPr>
      </w:pPr>
    </w:p>
    <w:p w14:paraId="5E0DF18D" w14:textId="77777777" w:rsidR="00FC538E" w:rsidRDefault="00FC538E" w:rsidP="001F4F04">
      <w:pPr>
        <w:tabs>
          <w:tab w:val="center" w:pos="5393"/>
        </w:tabs>
        <w:jc w:val="center"/>
      </w:pPr>
    </w:p>
    <w:p w14:paraId="77C19A5D" w14:textId="77777777" w:rsidR="00FC538E" w:rsidRDefault="00FC538E" w:rsidP="00FC538E">
      <w:pPr>
        <w:tabs>
          <w:tab w:val="center" w:pos="5393"/>
        </w:tabs>
      </w:pPr>
    </w:p>
    <w:p w14:paraId="50124E1B" w14:textId="77777777" w:rsidR="00FC538E" w:rsidRDefault="00FC538E" w:rsidP="00FC538E">
      <w:pPr>
        <w:tabs>
          <w:tab w:val="center" w:pos="5393"/>
        </w:tabs>
      </w:pPr>
    </w:p>
    <w:p w14:paraId="07E2ADF8" w14:textId="77777777" w:rsidR="00FC538E" w:rsidRDefault="00FC538E" w:rsidP="00FC538E">
      <w:pPr>
        <w:tabs>
          <w:tab w:val="center" w:pos="5393"/>
        </w:tabs>
      </w:pPr>
    </w:p>
    <w:p w14:paraId="01E323A7" w14:textId="77777777" w:rsidR="00FC538E" w:rsidRDefault="00FC538E" w:rsidP="00FC538E">
      <w:pPr>
        <w:tabs>
          <w:tab w:val="center" w:pos="5393"/>
        </w:tabs>
      </w:pPr>
    </w:p>
    <w:p w14:paraId="5B5C80EF" w14:textId="1312A8B6" w:rsidR="00FC538E" w:rsidRDefault="00FC538E" w:rsidP="00FC538E">
      <w:pPr>
        <w:tabs>
          <w:tab w:val="center" w:pos="5393"/>
        </w:tabs>
      </w:pPr>
    </w:p>
    <w:p w14:paraId="4DDF1932" w14:textId="13F5B372" w:rsidR="00423A74" w:rsidRDefault="00423A74" w:rsidP="00FC538E">
      <w:pPr>
        <w:tabs>
          <w:tab w:val="center" w:pos="5393"/>
        </w:tabs>
      </w:pPr>
    </w:p>
    <w:p w14:paraId="53F1DC07" w14:textId="51A743D5" w:rsidR="00423A74" w:rsidRDefault="000907CA" w:rsidP="00FC538E">
      <w:pPr>
        <w:tabs>
          <w:tab w:val="center" w:pos="5393"/>
        </w:tabs>
      </w:pPr>
      <w:r w:rsidRPr="00547E34">
        <w:rPr>
          <w:noProof/>
          <w:sz w:val="22"/>
          <w:szCs w:val="14"/>
        </w:rPr>
        <mc:AlternateContent>
          <mc:Choice Requires="wpg">
            <w:drawing>
              <wp:anchor distT="0" distB="0" distL="114300" distR="114300" simplePos="0" relativeHeight="251698176" behindDoc="1" locked="1" layoutInCell="1" allowOverlap="1" wp14:anchorId="18E210C2" wp14:editId="70B31C80">
                <wp:simplePos x="0" y="0"/>
                <wp:positionH relativeFrom="margin">
                  <wp:posOffset>-438785</wp:posOffset>
                </wp:positionH>
                <wp:positionV relativeFrom="page">
                  <wp:posOffset>-29210</wp:posOffset>
                </wp:positionV>
                <wp:extent cx="7589520" cy="10058400"/>
                <wp:effectExtent l="0" t="0" r="0" b="0"/>
                <wp:wrapNone/>
                <wp:docPr id="92" name="Group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93" name="Group 59"/>
                        <wpg:cNvGrpSpPr>
                          <a:grpSpLocks/>
                        </wpg:cNvGrpSpPr>
                        <wpg:grpSpPr bwMode="auto">
                          <a:xfrm>
                            <a:off x="6586" y="0"/>
                            <a:ext cx="5369" cy="2980"/>
                            <a:chOff x="6586" y="0"/>
                            <a:chExt cx="5369" cy="2980"/>
                          </a:xfrm>
                        </wpg:grpSpPr>
                        <wps:wsp>
                          <wps:cNvPr id="9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 name="Group 66"/>
                        <wpg:cNvGrpSpPr>
                          <a:grpSpLocks/>
                        </wpg:cNvGrpSpPr>
                        <wpg:grpSpPr bwMode="auto">
                          <a:xfrm>
                            <a:off x="0" y="12290"/>
                            <a:ext cx="3551" cy="3551"/>
                            <a:chOff x="0" y="12290"/>
                            <a:chExt cx="3551" cy="3551"/>
                          </a:xfrm>
                        </wpg:grpSpPr>
                        <wps:wsp>
                          <wps:cNvPr id="10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46527D" id="Group 92" o:spid="_x0000_s1026" alt="&quot;&quot;" style="position:absolute;margin-left:-34.55pt;margin-top:-2.3pt;width:597.6pt;height:11in;z-index:-251618304;mso-position-horizontal-relative:margin;mso-position-vertic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QzxQAAANsAAAAPAAAAZHJzL2Rvd25yZXYueG1sRI9Pa8JA&#10;FMTvBb/D8oTe6kalxca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DIkkQz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" path="m1165,l,1164r2329,l1165,xe" fillcolor="#e4e4e4 [3214]" stroked="f">
                    <v:path arrowok="t" o:connecttype="custom" o:connectlocs="1165,14676;0,15840;2329,15840;1165,14676" o:connectangles="0,0,0,0"/>
                  </v:shape>
                </v:group>
                <w10:wrap anchorx="margin" anchory="page"/>
                <w10:anchorlock/>
              </v:group>
            </w:pict>
          </mc:Fallback>
        </mc:AlternateContent>
      </w:r>
    </w:p>
    <w:p w14:paraId="1CD71D2E" w14:textId="03872BE8" w:rsidR="00423A74" w:rsidRDefault="00423A74" w:rsidP="00FC538E">
      <w:pPr>
        <w:tabs>
          <w:tab w:val="center" w:pos="5393"/>
        </w:tabs>
      </w:pPr>
    </w:p>
    <w:p w14:paraId="73AC191D" w14:textId="77777777" w:rsidR="00423A74" w:rsidRDefault="00423A74" w:rsidP="00FC538E">
      <w:pPr>
        <w:tabs>
          <w:tab w:val="center" w:pos="5393"/>
        </w:tabs>
      </w:pPr>
    </w:p>
    <w:p w14:paraId="3AF6E203" w14:textId="12B5C1E0" w:rsidR="00FC538E" w:rsidRDefault="00FC538E" w:rsidP="00FC538E">
      <w:pPr>
        <w:tabs>
          <w:tab w:val="center" w:pos="5393"/>
        </w:tabs>
      </w:pPr>
    </w:p>
    <w:p w14:paraId="077C38BC" w14:textId="77777777" w:rsidR="001211E9" w:rsidRPr="00841A01" w:rsidRDefault="001211E9" w:rsidP="001211E9">
      <w:pPr>
        <w:pStyle w:val="Title"/>
        <w:rPr>
          <w:sz w:val="72"/>
          <w:szCs w:val="72"/>
        </w:rPr>
      </w:pPr>
      <w:bookmarkStart w:id="3" w:name="_Toc112441259"/>
      <w:r w:rsidRPr="00841A01">
        <w:rPr>
          <w:sz w:val="72"/>
          <w:szCs w:val="72"/>
        </w:rPr>
        <w:t>4. Problem solution:</w:t>
      </w:r>
      <w:bookmarkEnd w:id="3"/>
    </w:p>
    <w:p w14:paraId="634DDE57" w14:textId="1DE9B16B" w:rsidR="00994B8F" w:rsidRDefault="009806AF" w:rsidP="00443315">
      <w:pPr>
        <w:tabs>
          <w:tab w:val="center" w:pos="5393"/>
        </w:tabs>
      </w:pPr>
      <w:r w:rsidRPr="00547E34">
        <w:rPr>
          <w:noProof/>
          <w:sz w:val="22"/>
          <w:szCs w:val="14"/>
        </w:rPr>
        <mc:AlternateContent>
          <mc:Choice Requires="wpg">
            <w:drawing>
              <wp:anchor distT="0" distB="0" distL="114300" distR="114300" simplePos="0" relativeHeight="251696128" behindDoc="1" locked="1" layoutInCell="1" allowOverlap="1" wp14:anchorId="7111DB54" wp14:editId="23DAB10D">
                <wp:simplePos x="0" y="0"/>
                <wp:positionH relativeFrom="page">
                  <wp:posOffset>14605</wp:posOffset>
                </wp:positionH>
                <wp:positionV relativeFrom="paragraph">
                  <wp:posOffset>-1877060</wp:posOffset>
                </wp:positionV>
                <wp:extent cx="7589520" cy="10058400"/>
                <wp:effectExtent l="0" t="0" r="0" b="0"/>
                <wp:wrapNone/>
                <wp:docPr id="146" name="Group 1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147" name="Group 59"/>
                        <wpg:cNvGrpSpPr>
                          <a:grpSpLocks/>
                        </wpg:cNvGrpSpPr>
                        <wpg:grpSpPr bwMode="auto">
                          <a:xfrm>
                            <a:off x="6586" y="0"/>
                            <a:ext cx="5369" cy="2980"/>
                            <a:chOff x="6586" y="0"/>
                            <a:chExt cx="5369" cy="2980"/>
                          </a:xfrm>
                        </wpg:grpSpPr>
                        <wps:wsp>
                          <wps:cNvPr id="148"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66"/>
                        <wpg:cNvGrpSpPr>
                          <a:grpSpLocks/>
                        </wpg:cNvGrpSpPr>
                        <wpg:grpSpPr bwMode="auto">
                          <a:xfrm>
                            <a:off x="0" y="12290"/>
                            <a:ext cx="3551" cy="3551"/>
                            <a:chOff x="0" y="12290"/>
                            <a:chExt cx="3551" cy="3551"/>
                          </a:xfrm>
                        </wpg:grpSpPr>
                        <wps:wsp>
                          <wps:cNvPr id="155"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8E7CFF" id="Group 146" o:spid="_x0000_s1026" alt="&quot;&quot;" style="position:absolute;margin-left:1.15pt;margin-top:-147.8pt;width:597.6pt;height:11in;z-index:-251620352;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" path="m1165,l,1164r2329,l1165,xe" fillcolor="#e4e4e4 [3214]" stroked="f">
                    <v:path arrowok="t" o:connecttype="custom" o:connectlocs="1165,14676;0,15840;2329,15840;1165,14676" o:connectangles="0,0,0,0"/>
                  </v:shape>
                </v:group>
                <w10:wrap anchorx="page"/>
                <w10:anchorlock/>
              </v:group>
            </w:pict>
          </mc:Fallback>
        </mc:AlternateContent>
      </w:r>
    </w:p>
    <w:p w14:paraId="63156284" w14:textId="77777777" w:rsidR="00994B8F" w:rsidRPr="00841A01" w:rsidRDefault="00994B8F" w:rsidP="00841A01">
      <w:pPr>
        <w:pStyle w:val="Title"/>
        <w:rPr>
          <w:sz w:val="72"/>
          <w:szCs w:val="72"/>
        </w:rPr>
      </w:pPr>
    </w:p>
    <w:p w14:paraId="65AE6155" w14:textId="39B97025" w:rsidR="00583B2D" w:rsidRPr="00443315" w:rsidRDefault="00583B2D" w:rsidP="00C005EA">
      <w:pPr>
        <w:tabs>
          <w:tab w:val="center" w:pos="5393"/>
        </w:tabs>
        <w:rPr>
          <w:rFonts w:ascii="Times New Roman" w:eastAsia="Times New Roman" w:hAnsi="Times New Roman" w:cs="Times New Roman"/>
          <w:color w:val="262626" w:themeColor="text1" w:themeTint="D9"/>
          <w:sz w:val="40"/>
          <w:szCs w:val="40"/>
        </w:rPr>
      </w:pPr>
      <w:r w:rsidRPr="00443315">
        <w:rPr>
          <w:rFonts w:ascii="Times New Roman" w:eastAsia="Times New Roman" w:hAnsi="Times New Roman" w:cs="Times New Roman"/>
          <w:color w:val="262626" w:themeColor="text1" w:themeTint="D9"/>
          <w:sz w:val="40"/>
          <w:szCs w:val="40"/>
        </w:rPr>
        <w:t xml:space="preserve">We have found 5 solutions that can help standing against dictionary attack, some of these solutions are procedures that the user can follow to avoid </w:t>
      </w:r>
      <w:r w:rsidR="00DB594A">
        <w:rPr>
          <w:rFonts w:ascii="Times New Roman" w:eastAsia="Times New Roman" w:hAnsi="Times New Roman" w:cs="Times New Roman"/>
          <w:color w:val="262626" w:themeColor="text1" w:themeTint="D9"/>
          <w:sz w:val="40"/>
          <w:szCs w:val="40"/>
        </w:rPr>
        <w:t>d</w:t>
      </w:r>
      <w:r w:rsidRPr="00443315">
        <w:rPr>
          <w:rFonts w:ascii="Times New Roman" w:eastAsia="Times New Roman" w:hAnsi="Times New Roman" w:cs="Times New Roman"/>
          <w:color w:val="262626" w:themeColor="text1" w:themeTint="D9"/>
          <w:sz w:val="40"/>
          <w:szCs w:val="40"/>
        </w:rPr>
        <w:t xml:space="preserve">ictionary </w:t>
      </w:r>
      <w:r w:rsidR="00DB594A">
        <w:rPr>
          <w:rFonts w:ascii="Times New Roman" w:eastAsia="Times New Roman" w:hAnsi="Times New Roman" w:cs="Times New Roman"/>
          <w:color w:val="262626" w:themeColor="text1" w:themeTint="D9"/>
          <w:sz w:val="40"/>
          <w:szCs w:val="40"/>
        </w:rPr>
        <w:t>a</w:t>
      </w:r>
      <w:r w:rsidRPr="00443315">
        <w:rPr>
          <w:rFonts w:ascii="Times New Roman" w:eastAsia="Times New Roman" w:hAnsi="Times New Roman" w:cs="Times New Roman"/>
          <w:color w:val="262626" w:themeColor="text1" w:themeTint="D9"/>
          <w:sz w:val="40"/>
          <w:szCs w:val="40"/>
        </w:rPr>
        <w:t>ttack without any need to a certain algorithm or code.</w:t>
      </w:r>
    </w:p>
    <w:p w14:paraId="6DD8E3D3" w14:textId="77777777" w:rsidR="00583B2D" w:rsidRPr="00443315" w:rsidRDefault="00583B2D" w:rsidP="00583B2D">
      <w:pPr>
        <w:tabs>
          <w:tab w:val="center" w:pos="5393"/>
        </w:tabs>
        <w:rPr>
          <w:rFonts w:ascii="Times New Roman" w:eastAsia="Times New Roman" w:hAnsi="Times New Roman" w:cs="Times New Roman"/>
          <w:color w:val="262626" w:themeColor="text1" w:themeTint="D9"/>
          <w:sz w:val="40"/>
          <w:szCs w:val="40"/>
        </w:rPr>
      </w:pPr>
      <w:r w:rsidRPr="00443315">
        <w:rPr>
          <w:rFonts w:ascii="Times New Roman" w:eastAsia="Times New Roman" w:hAnsi="Times New Roman" w:cs="Times New Roman"/>
          <w:color w:val="262626" w:themeColor="text1" w:themeTint="D9"/>
          <w:sz w:val="40"/>
          <w:szCs w:val="40"/>
        </w:rPr>
        <w:t>1.We can add what’s called a Salt (Salted hash), is a random data that is added to the beginning or the end of a password to make it unique to each user.</w:t>
      </w:r>
    </w:p>
    <w:p w14:paraId="34A90FB6" w14:textId="77777777" w:rsidR="00583B2D" w:rsidRPr="00443315" w:rsidRDefault="00583B2D" w:rsidP="00583B2D">
      <w:pPr>
        <w:tabs>
          <w:tab w:val="center" w:pos="5393"/>
        </w:tabs>
        <w:rPr>
          <w:rFonts w:ascii="Times New Roman" w:eastAsia="Times New Roman" w:hAnsi="Times New Roman" w:cs="Times New Roman"/>
          <w:color w:val="262626" w:themeColor="text1" w:themeTint="D9"/>
          <w:sz w:val="40"/>
          <w:szCs w:val="40"/>
        </w:rPr>
      </w:pPr>
      <w:r w:rsidRPr="00443315">
        <w:rPr>
          <w:rFonts w:ascii="Times New Roman" w:eastAsia="Times New Roman" w:hAnsi="Times New Roman" w:cs="Times New Roman"/>
          <w:color w:val="262626" w:themeColor="text1" w:themeTint="D9"/>
          <w:sz w:val="40"/>
          <w:szCs w:val="40"/>
        </w:rPr>
        <w:t>2.Enable multi-factor authentication.</w:t>
      </w:r>
    </w:p>
    <w:p w14:paraId="54CC8EE9" w14:textId="77777777" w:rsidR="00583B2D" w:rsidRPr="00443315" w:rsidRDefault="00583B2D" w:rsidP="00583B2D">
      <w:pPr>
        <w:tabs>
          <w:tab w:val="center" w:pos="5393"/>
        </w:tabs>
        <w:rPr>
          <w:rFonts w:ascii="Times New Roman" w:eastAsia="Times New Roman" w:hAnsi="Times New Roman" w:cs="Times New Roman"/>
          <w:color w:val="262626" w:themeColor="text1" w:themeTint="D9"/>
          <w:sz w:val="40"/>
          <w:szCs w:val="40"/>
        </w:rPr>
      </w:pPr>
      <w:r w:rsidRPr="00443315">
        <w:rPr>
          <w:rFonts w:ascii="Times New Roman" w:eastAsia="Times New Roman" w:hAnsi="Times New Roman" w:cs="Times New Roman"/>
          <w:color w:val="262626" w:themeColor="text1" w:themeTint="D9"/>
          <w:sz w:val="40"/>
          <w:szCs w:val="40"/>
        </w:rPr>
        <w:t>3. Limit log-in attempts to a lower number and for false attempts make temporary log-in disable for a certain period of time.</w:t>
      </w:r>
    </w:p>
    <w:p w14:paraId="014929D6" w14:textId="469359A9" w:rsidR="00994B8F" w:rsidRDefault="00583B2D" w:rsidP="00583B2D">
      <w:pPr>
        <w:tabs>
          <w:tab w:val="center" w:pos="5393"/>
        </w:tabs>
      </w:pPr>
      <w:r w:rsidRPr="00443315">
        <w:rPr>
          <w:rFonts w:ascii="Times New Roman" w:eastAsia="Times New Roman" w:hAnsi="Times New Roman" w:cs="Times New Roman"/>
          <w:color w:val="262626" w:themeColor="text1" w:themeTint="D9"/>
          <w:sz w:val="40"/>
          <w:szCs w:val="40"/>
        </w:rPr>
        <w:t>4.Adding Web Application Firewall (WAF</w:t>
      </w:r>
      <w:r w:rsidRPr="00583B2D">
        <w:rPr>
          <w:rFonts w:ascii="Times New Roman" w:eastAsia="Times New Roman" w:hAnsi="Times New Roman" w:cs="Times New Roman"/>
          <w:sz w:val="28"/>
          <w:szCs w:val="28"/>
        </w:rPr>
        <w:t>).</w:t>
      </w:r>
    </w:p>
    <w:p w14:paraId="3B61429F" w14:textId="77777777" w:rsidR="00994B8F" w:rsidRDefault="00994B8F" w:rsidP="00FC538E">
      <w:pPr>
        <w:tabs>
          <w:tab w:val="center" w:pos="5393"/>
        </w:tabs>
      </w:pPr>
    </w:p>
    <w:p w14:paraId="14CB4A27" w14:textId="77777777" w:rsidR="00994B8F" w:rsidRDefault="00994B8F" w:rsidP="00FC538E">
      <w:pPr>
        <w:tabs>
          <w:tab w:val="center" w:pos="5393"/>
        </w:tabs>
      </w:pPr>
    </w:p>
    <w:p w14:paraId="4E776A0A" w14:textId="77777777" w:rsidR="00E42738" w:rsidRDefault="00E42738" w:rsidP="00E42738">
      <w:pPr>
        <w:tabs>
          <w:tab w:val="center" w:pos="5393"/>
        </w:tabs>
      </w:pPr>
    </w:p>
    <w:p w14:paraId="582BDF34" w14:textId="6061C46C" w:rsidR="00443315" w:rsidRDefault="00443315" w:rsidP="002B76E8">
      <w:pPr>
        <w:pStyle w:val="Title"/>
        <w:rPr>
          <w:sz w:val="72"/>
          <w:szCs w:val="72"/>
        </w:rPr>
      </w:pPr>
      <w:bookmarkStart w:id="4" w:name="_Toc112441260"/>
    </w:p>
    <w:p w14:paraId="21B94A7D" w14:textId="5C6B5C6C" w:rsidR="00443315" w:rsidRDefault="00443315" w:rsidP="00443315"/>
    <w:p w14:paraId="1DC59239" w14:textId="3F875944" w:rsidR="00443315" w:rsidRDefault="00443315" w:rsidP="00443315"/>
    <w:p w14:paraId="66EACABF" w14:textId="77777777" w:rsidR="00443315" w:rsidRPr="00443315" w:rsidRDefault="00443315" w:rsidP="00443315"/>
    <w:p w14:paraId="7A8A8656" w14:textId="457FF020" w:rsidR="002B76E8" w:rsidRPr="002B76E8" w:rsidRDefault="002B76E8" w:rsidP="002B76E8">
      <w:pPr>
        <w:pStyle w:val="Title"/>
        <w:rPr>
          <w:sz w:val="72"/>
          <w:szCs w:val="72"/>
        </w:rPr>
      </w:pPr>
      <w:r w:rsidRPr="002B76E8">
        <w:rPr>
          <w:sz w:val="72"/>
          <w:szCs w:val="72"/>
        </w:rPr>
        <w:t>5. Conclusion and Future Recommendations:</w:t>
      </w:r>
      <w:bookmarkEnd w:id="4"/>
    </w:p>
    <w:p w14:paraId="544F7BBF" w14:textId="77777777" w:rsidR="00994B8F" w:rsidRDefault="00994B8F" w:rsidP="00FC538E">
      <w:pPr>
        <w:tabs>
          <w:tab w:val="center" w:pos="5393"/>
        </w:tabs>
      </w:pPr>
    </w:p>
    <w:p w14:paraId="7E50F994" w14:textId="77777777" w:rsidR="00212B1E" w:rsidRPr="00DB594A" w:rsidRDefault="00212B1E" w:rsidP="00212B1E">
      <w:pPr>
        <w:pStyle w:val="NormalWeb"/>
        <w:spacing w:before="0" w:beforeAutospacing="0" w:after="0" w:afterAutospacing="0"/>
        <w:textAlignment w:val="baseline"/>
        <w:rPr>
          <w:rFonts w:asciiTheme="majorBidi" w:hAnsiTheme="majorBidi" w:cstheme="majorBidi"/>
          <w:color w:val="262626" w:themeColor="text1" w:themeTint="D9"/>
          <w:sz w:val="40"/>
          <w:szCs w:val="40"/>
        </w:rPr>
      </w:pPr>
    </w:p>
    <w:p w14:paraId="0383AA04" w14:textId="77777777" w:rsidR="00212B1E" w:rsidRPr="00DB594A" w:rsidRDefault="00212B1E" w:rsidP="00212B1E">
      <w:pPr>
        <w:pStyle w:val="NormalWeb"/>
        <w:spacing w:before="0" w:beforeAutospacing="0" w:after="0" w:afterAutospacing="0"/>
        <w:textAlignment w:val="baseline"/>
        <w:rPr>
          <w:rFonts w:asciiTheme="majorBidi" w:hAnsiTheme="majorBidi" w:cstheme="majorBidi"/>
          <w:color w:val="262626" w:themeColor="text1" w:themeTint="D9"/>
          <w:sz w:val="40"/>
          <w:szCs w:val="40"/>
        </w:rPr>
      </w:pPr>
      <w:r w:rsidRPr="00DB594A">
        <w:rPr>
          <w:rFonts w:asciiTheme="majorBidi" w:hAnsiTheme="majorBidi" w:cstheme="majorBidi"/>
          <w:color w:val="262626" w:themeColor="text1" w:themeTint="D9"/>
          <w:sz w:val="40"/>
          <w:szCs w:val="40"/>
        </w:rPr>
        <w:t>In Conclusion, hashing is really effective way to protect a lot of important information for businesses and individual, and if we did not use it, it could put our information in risk.</w:t>
      </w:r>
    </w:p>
    <w:p w14:paraId="469247E6" w14:textId="77777777" w:rsidR="00994B8F" w:rsidRDefault="00994B8F" w:rsidP="00FC538E">
      <w:pPr>
        <w:tabs>
          <w:tab w:val="center" w:pos="5393"/>
        </w:tabs>
      </w:pPr>
    </w:p>
    <w:p w14:paraId="5F6F3931" w14:textId="77777777" w:rsidR="00994B8F" w:rsidRDefault="00994B8F" w:rsidP="00FC538E">
      <w:pPr>
        <w:tabs>
          <w:tab w:val="center" w:pos="5393"/>
        </w:tabs>
      </w:pPr>
    </w:p>
    <w:p w14:paraId="06B64A63" w14:textId="40ACED73" w:rsidR="00994B8F" w:rsidRDefault="002B76E8" w:rsidP="00FC538E">
      <w:pPr>
        <w:tabs>
          <w:tab w:val="center" w:pos="5393"/>
        </w:tabs>
      </w:pPr>
      <w:r w:rsidRPr="00547E34">
        <w:rPr>
          <w:noProof/>
          <w:sz w:val="22"/>
          <w:szCs w:val="14"/>
        </w:rPr>
        <mc:AlternateContent>
          <mc:Choice Requires="wpg">
            <w:drawing>
              <wp:anchor distT="0" distB="0" distL="114300" distR="114300" simplePos="0" relativeHeight="251694080" behindDoc="1" locked="1" layoutInCell="1" allowOverlap="1" wp14:anchorId="451E3E5A" wp14:editId="20A4D9F9">
                <wp:simplePos x="0" y="0"/>
                <wp:positionH relativeFrom="page">
                  <wp:posOffset>27305</wp:posOffset>
                </wp:positionH>
                <wp:positionV relativeFrom="paragraph">
                  <wp:posOffset>-4547235</wp:posOffset>
                </wp:positionV>
                <wp:extent cx="7589520" cy="10058400"/>
                <wp:effectExtent l="0" t="0" r="0" b="0"/>
                <wp:wrapNone/>
                <wp:docPr id="133" name="Group 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134" name="Group 59"/>
                        <wpg:cNvGrpSpPr>
                          <a:grpSpLocks/>
                        </wpg:cNvGrpSpPr>
                        <wpg:grpSpPr bwMode="auto">
                          <a:xfrm>
                            <a:off x="6586" y="0"/>
                            <a:ext cx="5369" cy="2980"/>
                            <a:chOff x="6586" y="0"/>
                            <a:chExt cx="5369" cy="2980"/>
                          </a:xfrm>
                        </wpg:grpSpPr>
                        <wps:wsp>
                          <wps:cNvPr id="135"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1" name="Group 66"/>
                        <wpg:cNvGrpSpPr>
                          <a:grpSpLocks/>
                        </wpg:cNvGrpSpPr>
                        <wpg:grpSpPr bwMode="auto">
                          <a:xfrm>
                            <a:off x="0" y="12290"/>
                            <a:ext cx="3551" cy="3551"/>
                            <a:chOff x="0" y="12290"/>
                            <a:chExt cx="3551" cy="3551"/>
                          </a:xfrm>
                        </wpg:grpSpPr>
                        <wps:wsp>
                          <wps:cNvPr id="142"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BA3E61" id="Group 133" o:spid="_x0000_s1026" alt="&quot;&quot;" style="position:absolute;margin-left:2.15pt;margin-top:-358.05pt;width:597.6pt;height:11in;z-index:-251622400;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" path="m1165,l,1164r2329,l1165,xe" fillcolor="#e4e4e4 [3214]" stroked="f">
                    <v:path arrowok="t" o:connecttype="custom" o:connectlocs="1165,14676;0,15840;2329,15840;1165,14676" o:connectangles="0,0,0,0"/>
                  </v:shape>
                </v:group>
                <w10:wrap anchorx="page"/>
                <w10:anchorlock/>
              </v:group>
            </w:pict>
          </mc:Fallback>
        </mc:AlternateContent>
      </w:r>
    </w:p>
    <w:p w14:paraId="6CF94794" w14:textId="77777777" w:rsidR="008F4AF8" w:rsidRPr="00DB594A" w:rsidRDefault="008F4AF8" w:rsidP="008F4AF8">
      <w:pPr>
        <w:pStyle w:val="NormalWeb"/>
        <w:spacing w:before="0" w:beforeAutospacing="0" w:after="0" w:afterAutospacing="0"/>
        <w:textAlignment w:val="baseline"/>
        <w:rPr>
          <w:rFonts w:asciiTheme="majorBidi" w:hAnsiTheme="majorBidi" w:cstheme="majorBidi"/>
          <w:color w:val="262626" w:themeColor="text1" w:themeTint="D9"/>
          <w:sz w:val="40"/>
          <w:szCs w:val="40"/>
        </w:rPr>
      </w:pPr>
      <w:r w:rsidRPr="00DB594A">
        <w:rPr>
          <w:rFonts w:asciiTheme="majorBidi" w:hAnsiTheme="majorBidi" w:cstheme="majorBidi"/>
          <w:color w:val="262626" w:themeColor="text1" w:themeTint="D9"/>
          <w:sz w:val="40"/>
          <w:szCs w:val="40"/>
        </w:rPr>
        <w:t>We recommend that spreading awareness between different users about the importance of putting different passwords on the platforms that they use could help avoiding many information losing that could happen.</w:t>
      </w:r>
    </w:p>
    <w:p w14:paraId="1A75DCE1" w14:textId="77777777" w:rsidR="00994B8F" w:rsidRDefault="00994B8F" w:rsidP="00FC538E">
      <w:pPr>
        <w:tabs>
          <w:tab w:val="center" w:pos="5393"/>
        </w:tabs>
      </w:pPr>
    </w:p>
    <w:p w14:paraId="50618144" w14:textId="77777777" w:rsidR="00994B8F" w:rsidRDefault="00994B8F" w:rsidP="00FC538E">
      <w:pPr>
        <w:tabs>
          <w:tab w:val="center" w:pos="5393"/>
        </w:tabs>
      </w:pPr>
    </w:p>
    <w:p w14:paraId="394E288F" w14:textId="77777777" w:rsidR="00994B8F" w:rsidRDefault="00994B8F" w:rsidP="00FC538E">
      <w:pPr>
        <w:tabs>
          <w:tab w:val="center" w:pos="5393"/>
        </w:tabs>
      </w:pPr>
    </w:p>
    <w:p w14:paraId="49F7751D" w14:textId="77777777" w:rsidR="00994B8F" w:rsidRDefault="00994B8F" w:rsidP="00FC538E">
      <w:pPr>
        <w:tabs>
          <w:tab w:val="center" w:pos="5393"/>
        </w:tabs>
      </w:pPr>
    </w:p>
    <w:p w14:paraId="0C27AA6C" w14:textId="77777777" w:rsidR="00994B8F" w:rsidRDefault="00994B8F" w:rsidP="00FC538E">
      <w:pPr>
        <w:tabs>
          <w:tab w:val="center" w:pos="5393"/>
        </w:tabs>
      </w:pPr>
    </w:p>
    <w:p w14:paraId="69CFB528" w14:textId="77777777" w:rsidR="00994B8F" w:rsidRDefault="00994B8F" w:rsidP="00FC538E">
      <w:pPr>
        <w:tabs>
          <w:tab w:val="center" w:pos="5393"/>
        </w:tabs>
      </w:pPr>
    </w:p>
    <w:p w14:paraId="3532D620" w14:textId="77777777" w:rsidR="00994B8F" w:rsidRDefault="00994B8F" w:rsidP="00FC538E">
      <w:pPr>
        <w:tabs>
          <w:tab w:val="center" w:pos="5393"/>
        </w:tabs>
      </w:pPr>
    </w:p>
    <w:p w14:paraId="165B3CD6" w14:textId="77777777" w:rsidR="00E42738" w:rsidRDefault="00E42738" w:rsidP="00E42738"/>
    <w:p w14:paraId="5E0E80EC" w14:textId="45398A2D" w:rsidR="00443315" w:rsidRPr="00E42738" w:rsidRDefault="00443315" w:rsidP="00E42738">
      <w:pPr>
        <w:sectPr w:rsidR="00443315" w:rsidRPr="00E42738" w:rsidSect="00913A01">
          <w:pgSz w:w="12240" w:h="15840"/>
          <w:pgMar w:top="1440" w:right="734" w:bottom="288" w:left="720" w:header="720" w:footer="720" w:gutter="0"/>
          <w:cols w:space="720"/>
        </w:sectPr>
      </w:pPr>
    </w:p>
    <w:p w14:paraId="09D7C341" w14:textId="77777777" w:rsidR="0030310F" w:rsidRDefault="0030310F" w:rsidP="002B76E8">
      <w:pPr>
        <w:pStyle w:val="Title"/>
        <w:rPr>
          <w:sz w:val="72"/>
          <w:szCs w:val="72"/>
        </w:rPr>
      </w:pPr>
      <w:bookmarkStart w:id="5" w:name="_Toc112441261"/>
    </w:p>
    <w:p w14:paraId="401680E7" w14:textId="4D8F3457" w:rsidR="003608A6" w:rsidRPr="002B76E8" w:rsidRDefault="003608A6" w:rsidP="002B76E8">
      <w:pPr>
        <w:pStyle w:val="Title"/>
        <w:rPr>
          <w:sz w:val="72"/>
          <w:szCs w:val="72"/>
        </w:rPr>
      </w:pPr>
      <w:r w:rsidRPr="002B76E8">
        <w:rPr>
          <w:sz w:val="72"/>
          <w:szCs w:val="72"/>
        </w:rPr>
        <w:t>References</w:t>
      </w:r>
      <w:bookmarkEnd w:id="5"/>
    </w:p>
    <w:p w14:paraId="3A5BF86F" w14:textId="77777777" w:rsidR="003608A6" w:rsidRDefault="003608A6" w:rsidP="003608A6">
      <w:pPr>
        <w:pStyle w:val="NormalWeb"/>
        <w:spacing w:before="0" w:beforeAutospacing="0" w:after="0" w:afterAutospacing="0"/>
        <w:textAlignment w:val="baseline"/>
        <w:rPr>
          <w:b/>
          <w:bCs/>
          <w:color w:val="C00000"/>
          <w:sz w:val="40"/>
          <w:szCs w:val="40"/>
        </w:rPr>
      </w:pPr>
    </w:p>
    <w:p w14:paraId="755694FC" w14:textId="77777777" w:rsidR="003608A6" w:rsidRPr="00575C4E" w:rsidRDefault="00000000" w:rsidP="003608A6">
      <w:pPr>
        <w:pStyle w:val="NormalWeb"/>
        <w:numPr>
          <w:ilvl w:val="0"/>
          <w:numId w:val="7"/>
        </w:numPr>
        <w:spacing w:before="0" w:beforeAutospacing="0" w:after="0" w:afterAutospacing="0"/>
        <w:textAlignment w:val="baseline"/>
        <w:rPr>
          <w:color w:val="000000" w:themeColor="text1"/>
          <w:sz w:val="40"/>
          <w:szCs w:val="40"/>
        </w:rPr>
      </w:pPr>
      <w:hyperlink r:id="rId13" w:history="1">
        <w:r w:rsidR="003608A6" w:rsidRPr="00575C4E">
          <w:rPr>
            <w:rStyle w:val="Hyperlink"/>
            <w:rFonts w:eastAsia="Arial"/>
            <w:color w:val="000000" w:themeColor="text1"/>
            <w:sz w:val="40"/>
            <w:szCs w:val="40"/>
          </w:rPr>
          <w:t>https://www.youtube.com/watch?v=cczlpiiu42M</w:t>
        </w:r>
      </w:hyperlink>
    </w:p>
    <w:p w14:paraId="159E7F83" w14:textId="46436FE5" w:rsidR="003608A6" w:rsidRPr="00575C4E" w:rsidRDefault="00575C4E" w:rsidP="003608A6">
      <w:pPr>
        <w:pStyle w:val="NormalWeb"/>
        <w:numPr>
          <w:ilvl w:val="0"/>
          <w:numId w:val="7"/>
        </w:numPr>
        <w:spacing w:before="0" w:beforeAutospacing="0" w:after="0" w:afterAutospacing="0"/>
        <w:textAlignment w:val="baseline"/>
        <w:rPr>
          <w:color w:val="000000" w:themeColor="text1"/>
          <w:sz w:val="40"/>
          <w:szCs w:val="40"/>
        </w:rPr>
      </w:pPr>
      <w:hyperlink r:id="rId14" w:history="1">
        <w:r w:rsidRPr="00575C4E">
          <w:rPr>
            <w:rStyle w:val="Hyperlink"/>
            <w:color w:val="000000" w:themeColor="text1"/>
            <w:sz w:val="40"/>
            <w:szCs w:val="40"/>
          </w:rPr>
          <w:t>https://ctemplar.com/hashing-algorithm/</w:t>
        </w:r>
      </w:hyperlink>
    </w:p>
    <w:p w14:paraId="545EA86C" w14:textId="77777777" w:rsidR="00575C4E" w:rsidRPr="00575C4E" w:rsidRDefault="00575C4E" w:rsidP="00575C4E">
      <w:pPr>
        <w:pStyle w:val="NormalWeb"/>
        <w:numPr>
          <w:ilvl w:val="0"/>
          <w:numId w:val="7"/>
        </w:numPr>
        <w:spacing w:before="0" w:after="0"/>
        <w:textAlignment w:val="baseline"/>
        <w:rPr>
          <w:color w:val="000000" w:themeColor="text1"/>
          <w:sz w:val="40"/>
          <w:szCs w:val="40"/>
        </w:rPr>
      </w:pPr>
      <w:r w:rsidRPr="00575C4E">
        <w:rPr>
          <w:color w:val="000000" w:themeColor="text1"/>
          <w:sz w:val="40"/>
          <w:szCs w:val="40"/>
        </w:rPr>
        <w:t>https://youtu.be/sJKRbBRZK9o</w:t>
      </w:r>
    </w:p>
    <w:p w14:paraId="4E7023CE" w14:textId="77777777" w:rsidR="00575C4E" w:rsidRPr="00575C4E" w:rsidRDefault="00575C4E" w:rsidP="00575C4E">
      <w:pPr>
        <w:pStyle w:val="NormalWeb"/>
        <w:numPr>
          <w:ilvl w:val="0"/>
          <w:numId w:val="7"/>
        </w:numPr>
        <w:spacing w:before="0" w:after="0"/>
        <w:textAlignment w:val="baseline"/>
        <w:rPr>
          <w:color w:val="000000" w:themeColor="text1"/>
          <w:sz w:val="40"/>
          <w:szCs w:val="40"/>
        </w:rPr>
      </w:pPr>
      <w:r w:rsidRPr="00575C4E">
        <w:rPr>
          <w:color w:val="000000" w:themeColor="text1"/>
          <w:sz w:val="40"/>
          <w:szCs w:val="40"/>
        </w:rPr>
        <w:t>IT specialist</w:t>
      </w:r>
    </w:p>
    <w:p w14:paraId="755D6474" w14:textId="2D59E284" w:rsidR="00575C4E" w:rsidRPr="00575C4E" w:rsidRDefault="00575C4E" w:rsidP="00575C4E">
      <w:pPr>
        <w:pStyle w:val="NormalWeb"/>
        <w:numPr>
          <w:ilvl w:val="0"/>
          <w:numId w:val="7"/>
        </w:numPr>
        <w:spacing w:before="0" w:after="0"/>
        <w:textAlignment w:val="baseline"/>
        <w:rPr>
          <w:color w:val="000000" w:themeColor="text1"/>
          <w:sz w:val="40"/>
          <w:szCs w:val="40"/>
        </w:rPr>
      </w:pPr>
      <w:r w:rsidRPr="00575C4E">
        <w:rPr>
          <w:color w:val="000000" w:themeColor="text1"/>
          <w:sz w:val="40"/>
          <w:szCs w:val="40"/>
        </w:rPr>
        <w:t>https://youtu.be/2BldESGZKB8</w:t>
      </w:r>
    </w:p>
    <w:p w14:paraId="1AE3BBAA" w14:textId="77777777" w:rsidR="00575C4E" w:rsidRPr="00575C4E" w:rsidRDefault="00575C4E" w:rsidP="00575C4E">
      <w:pPr>
        <w:pStyle w:val="NormalWeb"/>
        <w:numPr>
          <w:ilvl w:val="0"/>
          <w:numId w:val="7"/>
        </w:numPr>
        <w:spacing w:before="0" w:after="0"/>
        <w:textAlignment w:val="baseline"/>
        <w:rPr>
          <w:color w:val="000000" w:themeColor="text1"/>
          <w:sz w:val="40"/>
          <w:szCs w:val="40"/>
        </w:rPr>
      </w:pPr>
      <w:r w:rsidRPr="00575C4E">
        <w:rPr>
          <w:color w:val="000000" w:themeColor="text1"/>
          <w:sz w:val="40"/>
          <w:szCs w:val="40"/>
        </w:rPr>
        <w:t>https://youtu.be/cczlpiiu42M</w:t>
      </w:r>
    </w:p>
    <w:p w14:paraId="2DA3369C" w14:textId="77777777" w:rsidR="00575C4E" w:rsidRPr="00575C4E" w:rsidRDefault="00575C4E" w:rsidP="00575C4E">
      <w:pPr>
        <w:pStyle w:val="NormalWeb"/>
        <w:spacing w:before="0" w:after="0"/>
        <w:ind w:left="720"/>
        <w:textAlignment w:val="baseline"/>
        <w:rPr>
          <w:b/>
          <w:bCs/>
          <w:color w:val="262626" w:themeColor="text1" w:themeTint="D9"/>
          <w:sz w:val="40"/>
          <w:szCs w:val="40"/>
        </w:rPr>
      </w:pPr>
    </w:p>
    <w:p w14:paraId="7C8E70B8" w14:textId="77777777" w:rsidR="003608A6" w:rsidRPr="002B76E8" w:rsidRDefault="003608A6" w:rsidP="003608A6">
      <w:pPr>
        <w:pStyle w:val="NormalWeb"/>
        <w:spacing w:before="0" w:beforeAutospacing="0" w:after="0" w:afterAutospacing="0"/>
        <w:ind w:left="360"/>
        <w:textAlignment w:val="baseline"/>
        <w:rPr>
          <w:b/>
          <w:bCs/>
          <w:color w:val="262626" w:themeColor="text1" w:themeTint="D9"/>
          <w:sz w:val="40"/>
          <w:szCs w:val="40"/>
        </w:rPr>
      </w:pPr>
    </w:p>
    <w:p w14:paraId="6D74BBC4" w14:textId="77777777" w:rsidR="00340C75" w:rsidRPr="00547E34" w:rsidRDefault="00BE191C" w:rsidP="00547E34">
      <w:pPr>
        <w:spacing w:before="0"/>
        <w:rPr>
          <w:sz w:val="22"/>
          <w:szCs w:val="14"/>
        </w:rPr>
      </w:pPr>
      <w:r w:rsidRPr="00547E34">
        <w:rPr>
          <w:noProof/>
          <w:sz w:val="22"/>
          <w:szCs w:val="14"/>
        </w:rPr>
        <mc:AlternateContent>
          <mc:Choice Requires="wpg">
            <w:drawing>
              <wp:anchor distT="0" distB="0" distL="114300" distR="114300" simplePos="0" relativeHeight="251670528" behindDoc="1" locked="1" layoutInCell="1" allowOverlap="1" wp14:anchorId="5D486F5E" wp14:editId="040A2998">
                <wp:simplePos x="0" y="0"/>
                <wp:positionH relativeFrom="page">
                  <wp:align>left</wp:align>
                </wp:positionH>
                <wp:positionV relativeFrom="paragraph">
                  <wp:posOffset>-5126990</wp:posOffset>
                </wp:positionV>
                <wp:extent cx="7675245" cy="10058400"/>
                <wp:effectExtent l="0" t="0" r="1905" b="0"/>
                <wp:wrapNone/>
                <wp:docPr id="72" name="Group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75245"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55417E" id="Group 72" o:spid="_x0000_s1026" alt="&quot;&quot;" style="position:absolute;margin-left:0;margin-top:-403.7pt;width:604.35pt;height:11in;z-index:-251645952;mso-position-horizontal:left;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wrap anchorx="page"/>
                <w10:anchorlock/>
              </v:group>
            </w:pict>
          </mc:Fallback>
        </mc:AlternateContent>
      </w:r>
    </w:p>
    <w:sectPr w:rsidR="00340C75" w:rsidRPr="00547E34"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86F1" w14:textId="77777777" w:rsidR="004132F4" w:rsidRDefault="004132F4" w:rsidP="003D37DA">
      <w:pPr>
        <w:spacing w:before="0" w:after="0" w:line="240" w:lineRule="auto"/>
      </w:pPr>
      <w:r>
        <w:separator/>
      </w:r>
    </w:p>
  </w:endnote>
  <w:endnote w:type="continuationSeparator" w:id="0">
    <w:p w14:paraId="753612D4" w14:textId="77777777" w:rsidR="004132F4" w:rsidRDefault="004132F4"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volini">
    <w:altName w:val="Cavolini"/>
    <w:charset w:val="00"/>
    <w:family w:val="script"/>
    <w:pitch w:val="variable"/>
    <w:sig w:usb0="A11526FF" w:usb1="8000000A" w:usb2="00010000" w:usb3="00000000" w:csb0="0000019F" w:csb1="00000000"/>
  </w:font>
  <w:font w:name="FF Hekaya Light">
    <w:altName w:val="Arial"/>
    <w:charset w:val="B2"/>
    <w:family w:val="auto"/>
    <w:pitch w:val="variable"/>
    <w:sig w:usb0="00002001" w:usb1="0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1C63" w14:textId="77777777" w:rsidR="004132F4" w:rsidRDefault="004132F4" w:rsidP="003D37DA">
      <w:pPr>
        <w:spacing w:before="0" w:after="0" w:line="240" w:lineRule="auto"/>
      </w:pPr>
      <w:r>
        <w:separator/>
      </w:r>
    </w:p>
  </w:footnote>
  <w:footnote w:type="continuationSeparator" w:id="0">
    <w:p w14:paraId="1C1D2FE1" w14:textId="77777777" w:rsidR="004132F4" w:rsidRDefault="004132F4"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82F6ECC"/>
    <w:multiLevelType w:val="hybridMultilevel"/>
    <w:tmpl w:val="01F67300"/>
    <w:lvl w:ilvl="0" w:tplc="85E4E8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358A3C55"/>
    <w:multiLevelType w:val="hybridMultilevel"/>
    <w:tmpl w:val="6274982C"/>
    <w:lvl w:ilvl="0" w:tplc="9B6E79EA">
      <w:start w:val="1"/>
      <w:numFmt w:val="decimal"/>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384305517">
    <w:abstractNumId w:val="3"/>
  </w:num>
  <w:num w:numId="2" w16cid:durableId="223104716">
    <w:abstractNumId w:val="6"/>
  </w:num>
  <w:num w:numId="3" w16cid:durableId="678318060">
    <w:abstractNumId w:val="5"/>
  </w:num>
  <w:num w:numId="4" w16cid:durableId="566912915">
    <w:abstractNumId w:val="0"/>
  </w:num>
  <w:num w:numId="5" w16cid:durableId="595287716">
    <w:abstractNumId w:val="2"/>
  </w:num>
  <w:num w:numId="6" w16cid:durableId="618072605">
    <w:abstractNumId w:val="7"/>
  </w:num>
  <w:num w:numId="7" w16cid:durableId="1399136218">
    <w:abstractNumId w:val="1"/>
  </w:num>
  <w:num w:numId="8" w16cid:durableId="1633365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C9"/>
    <w:rsid w:val="000356D8"/>
    <w:rsid w:val="00047B64"/>
    <w:rsid w:val="00073598"/>
    <w:rsid w:val="000907CA"/>
    <w:rsid w:val="001211E9"/>
    <w:rsid w:val="00146EF4"/>
    <w:rsid w:val="00172BC0"/>
    <w:rsid w:val="0018269B"/>
    <w:rsid w:val="001A19B0"/>
    <w:rsid w:val="001E4EA8"/>
    <w:rsid w:val="001F4F04"/>
    <w:rsid w:val="00212B1E"/>
    <w:rsid w:val="002243EF"/>
    <w:rsid w:val="002379B0"/>
    <w:rsid w:val="002B76E8"/>
    <w:rsid w:val="002C6D7A"/>
    <w:rsid w:val="002E20E1"/>
    <w:rsid w:val="0030310F"/>
    <w:rsid w:val="003116B7"/>
    <w:rsid w:val="00340C75"/>
    <w:rsid w:val="003608A6"/>
    <w:rsid w:val="00390F23"/>
    <w:rsid w:val="003918FE"/>
    <w:rsid w:val="003B0449"/>
    <w:rsid w:val="003D37DA"/>
    <w:rsid w:val="003E6644"/>
    <w:rsid w:val="003E6D64"/>
    <w:rsid w:val="004132F4"/>
    <w:rsid w:val="00423A74"/>
    <w:rsid w:val="00435A50"/>
    <w:rsid w:val="00443315"/>
    <w:rsid w:val="004A02B7"/>
    <w:rsid w:val="004A4E7B"/>
    <w:rsid w:val="004C2B8C"/>
    <w:rsid w:val="00505245"/>
    <w:rsid w:val="005078B1"/>
    <w:rsid w:val="00507A7A"/>
    <w:rsid w:val="005106C2"/>
    <w:rsid w:val="00536CC5"/>
    <w:rsid w:val="00547E34"/>
    <w:rsid w:val="00575C4E"/>
    <w:rsid w:val="00583B2D"/>
    <w:rsid w:val="005D49CA"/>
    <w:rsid w:val="006123CC"/>
    <w:rsid w:val="00625D69"/>
    <w:rsid w:val="00665162"/>
    <w:rsid w:val="006652F8"/>
    <w:rsid w:val="00685D38"/>
    <w:rsid w:val="006C34C9"/>
    <w:rsid w:val="00702223"/>
    <w:rsid w:val="00721C3B"/>
    <w:rsid w:val="007466F4"/>
    <w:rsid w:val="00762950"/>
    <w:rsid w:val="0078763E"/>
    <w:rsid w:val="007A17BC"/>
    <w:rsid w:val="00841A01"/>
    <w:rsid w:val="00851431"/>
    <w:rsid w:val="008539E9"/>
    <w:rsid w:val="00860689"/>
    <w:rsid w:val="0086291E"/>
    <w:rsid w:val="008F4AF8"/>
    <w:rsid w:val="00913A01"/>
    <w:rsid w:val="009806AF"/>
    <w:rsid w:val="00994B8F"/>
    <w:rsid w:val="009965EC"/>
    <w:rsid w:val="009B2CFE"/>
    <w:rsid w:val="009B624D"/>
    <w:rsid w:val="009F6D42"/>
    <w:rsid w:val="00A442A3"/>
    <w:rsid w:val="00A635D5"/>
    <w:rsid w:val="00A82D03"/>
    <w:rsid w:val="00A830D1"/>
    <w:rsid w:val="00AC756D"/>
    <w:rsid w:val="00B10057"/>
    <w:rsid w:val="00B70BEC"/>
    <w:rsid w:val="00B80EE9"/>
    <w:rsid w:val="00B82455"/>
    <w:rsid w:val="00BE191C"/>
    <w:rsid w:val="00BF44A2"/>
    <w:rsid w:val="00C005EA"/>
    <w:rsid w:val="00C764ED"/>
    <w:rsid w:val="00C77AE2"/>
    <w:rsid w:val="00C8183F"/>
    <w:rsid w:val="00C83E97"/>
    <w:rsid w:val="00C85B84"/>
    <w:rsid w:val="00CC77D2"/>
    <w:rsid w:val="00CD473C"/>
    <w:rsid w:val="00CE2C41"/>
    <w:rsid w:val="00D87E03"/>
    <w:rsid w:val="00DB594A"/>
    <w:rsid w:val="00DD38E7"/>
    <w:rsid w:val="00E24AD4"/>
    <w:rsid w:val="00E42738"/>
    <w:rsid w:val="00E6525B"/>
    <w:rsid w:val="00E67D97"/>
    <w:rsid w:val="00E97CB2"/>
    <w:rsid w:val="00EA3E4E"/>
    <w:rsid w:val="00ED6E70"/>
    <w:rsid w:val="00EF10F2"/>
    <w:rsid w:val="00EF2719"/>
    <w:rsid w:val="00F148F1"/>
    <w:rsid w:val="00F41ACF"/>
    <w:rsid w:val="00F5689F"/>
    <w:rsid w:val="00F609CC"/>
    <w:rsid w:val="00F637E7"/>
    <w:rsid w:val="00F7064C"/>
    <w:rsid w:val="00FC203E"/>
    <w:rsid w:val="00FC538E"/>
    <w:rsid w:val="00FC62A1"/>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5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NormalWeb">
    <w:name w:val="Normal (Web)"/>
    <w:basedOn w:val="Normal"/>
    <w:uiPriority w:val="99"/>
    <w:unhideWhenUsed/>
    <w:rsid w:val="00505245"/>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Caption">
    <w:name w:val="caption"/>
    <w:basedOn w:val="Normal"/>
    <w:next w:val="Normal"/>
    <w:uiPriority w:val="35"/>
    <w:unhideWhenUsed/>
    <w:qFormat/>
    <w:rsid w:val="00994B8F"/>
    <w:pPr>
      <w:widowControl/>
      <w:autoSpaceDE/>
      <w:autoSpaceDN/>
      <w:spacing w:before="0" w:after="200" w:line="240" w:lineRule="auto"/>
    </w:pPr>
    <w:rPr>
      <w:rFonts w:eastAsiaTheme="minorHAnsi" w:cstheme="minorBidi"/>
      <w:i/>
      <w:iCs/>
      <w:color w:val="7CA655" w:themeColor="text2"/>
      <w:szCs w:val="18"/>
      <w:lang w:bidi="ar-SA"/>
    </w:rPr>
  </w:style>
  <w:style w:type="paragraph" w:styleId="TOCHeading">
    <w:name w:val="TOC Heading"/>
    <w:basedOn w:val="Heading1"/>
    <w:next w:val="Normal"/>
    <w:uiPriority w:val="39"/>
    <w:unhideWhenUsed/>
    <w:qFormat/>
    <w:rsid w:val="003918FE"/>
    <w:pPr>
      <w:keepNext/>
      <w:keepLines/>
      <w:widowControl/>
      <w:autoSpaceDE/>
      <w:autoSpaceDN/>
      <w:spacing w:after="0" w:line="259" w:lineRule="auto"/>
      <w:outlineLvl w:val="9"/>
    </w:pPr>
    <w:rPr>
      <w:rFonts w:asciiTheme="majorHAnsi" w:eastAsiaTheme="majorEastAsia" w:hAnsiTheme="majorHAnsi" w:cstheme="majorBidi"/>
      <w:b w:val="0"/>
      <w:bCs w:val="0"/>
      <w:color w:val="64B1BE" w:themeColor="accent1" w:themeShade="BF"/>
      <w:sz w:val="32"/>
      <w:szCs w:val="32"/>
      <w:lang w:bidi="ar-SA"/>
    </w:rPr>
  </w:style>
  <w:style w:type="paragraph" w:styleId="TOC2">
    <w:name w:val="toc 2"/>
    <w:basedOn w:val="Normal"/>
    <w:next w:val="Normal"/>
    <w:autoRedefine/>
    <w:uiPriority w:val="39"/>
    <w:unhideWhenUsed/>
    <w:rsid w:val="001E4EA8"/>
    <w:pPr>
      <w:widowControl/>
      <w:autoSpaceDE/>
      <w:autoSpaceDN/>
      <w:spacing w:before="0" w:after="100" w:line="259" w:lineRule="auto"/>
      <w:ind w:left="220"/>
    </w:pPr>
    <w:rPr>
      <w:rFonts w:eastAsiaTheme="minorEastAsia" w:cs="Times New Roman"/>
      <w:color w:val="auto"/>
      <w:sz w:val="22"/>
      <w:szCs w:val="22"/>
      <w:lang w:bidi="ar-SA"/>
    </w:rPr>
  </w:style>
  <w:style w:type="paragraph" w:styleId="TOC1">
    <w:name w:val="toc 1"/>
    <w:basedOn w:val="Normal"/>
    <w:next w:val="Normal"/>
    <w:autoRedefine/>
    <w:uiPriority w:val="39"/>
    <w:unhideWhenUsed/>
    <w:rsid w:val="001E4EA8"/>
    <w:pPr>
      <w:widowControl/>
      <w:autoSpaceDE/>
      <w:autoSpaceDN/>
      <w:spacing w:before="0" w:after="100" w:line="259" w:lineRule="auto"/>
    </w:pPr>
    <w:rPr>
      <w:rFonts w:eastAsiaTheme="minorEastAsia" w:cs="Times New Roman"/>
      <w:color w:val="auto"/>
      <w:sz w:val="22"/>
      <w:szCs w:val="22"/>
      <w:lang w:bidi="ar-SA"/>
    </w:rPr>
  </w:style>
  <w:style w:type="paragraph" w:styleId="TOC3">
    <w:name w:val="toc 3"/>
    <w:basedOn w:val="Normal"/>
    <w:next w:val="Normal"/>
    <w:autoRedefine/>
    <w:uiPriority w:val="39"/>
    <w:unhideWhenUsed/>
    <w:rsid w:val="001E4EA8"/>
    <w:pPr>
      <w:widowControl/>
      <w:autoSpaceDE/>
      <w:autoSpaceDN/>
      <w:spacing w:before="0" w:after="100" w:line="259" w:lineRule="auto"/>
      <w:ind w:left="440"/>
    </w:pPr>
    <w:rPr>
      <w:rFonts w:eastAsiaTheme="minorEastAsia" w:cs="Times New Roman"/>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czlpiiu42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templar.com/hashing-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8E6EA1C5-4A76-4CE4-A8E4-B17C292DF392%7d\%7bE159CA3E-6C01-4DD8-BAB4-C15AC32BAD8E%7dtf33410318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512144-6A05-4E6F-BB60-FB5B34B57AC0}">
  <ds:schemaRefs>
    <ds:schemaRef ds:uri="http://schemas.openxmlformats.org/officeDocument/2006/bibliography"/>
  </ds:schemaRefs>
</ds:datastoreItem>
</file>

<file path=customXml/itemProps2.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4.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{E159CA3E-6C01-4DD8-BAB4-C15AC32BAD8E}tf33410318_win32.dotx</Template>
  <TotalTime>0</TotalTime>
  <Pages>8</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2022-08-26T17:14:00Z</dcterms:created>
  <dcterms:modified xsi:type="dcterms:W3CDTF">2022-08-27T19:06:00Z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